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6D" w:rsidRDefault="0056086D">
      <w:pPr>
        <w:spacing w:before="1" w:line="100" w:lineRule="exact"/>
        <w:rPr>
          <w:sz w:val="10"/>
          <w:szCs w:val="10"/>
        </w:rPr>
      </w:pPr>
    </w:p>
    <w:p w:rsidR="0056086D" w:rsidRDefault="0056086D">
      <w:pPr>
        <w:spacing w:line="200" w:lineRule="exact"/>
      </w:pPr>
    </w:p>
    <w:p w:rsidR="0056086D" w:rsidRPr="00F61A77" w:rsidRDefault="00F61A77">
      <w:pPr>
        <w:spacing w:before="18"/>
        <w:ind w:left="2019" w:right="2023"/>
        <w:jc w:val="center"/>
        <w:rPr>
          <w:rFonts w:ascii="Bahnschrift SemiBold Condensed" w:hAnsi="Bahnschrift SemiBold Condensed"/>
          <w:sz w:val="52"/>
          <w:szCs w:val="32"/>
          <w:u w:val="single"/>
        </w:rPr>
      </w:pPr>
      <w:r w:rsidRPr="00F61A77">
        <w:rPr>
          <w:rFonts w:ascii="Bahnschrift SemiBold Condensed" w:hAnsi="Bahnschrift SemiBold Condensed"/>
          <w:b/>
          <w:w w:val="99"/>
          <w:sz w:val="52"/>
          <w:szCs w:val="32"/>
          <w:u w:val="single"/>
        </w:rPr>
        <w:t>“APPAREL SHOP MANAGER</w:t>
      </w:r>
      <w:r w:rsidR="00E41956" w:rsidRPr="00F61A77">
        <w:rPr>
          <w:rFonts w:ascii="Bahnschrift SemiBold Condensed" w:hAnsi="Bahnschrift SemiBold Condensed"/>
          <w:b/>
          <w:w w:val="99"/>
          <w:sz w:val="52"/>
          <w:szCs w:val="32"/>
          <w:u w:val="single"/>
        </w:rPr>
        <w:t>”</w:t>
      </w:r>
    </w:p>
    <w:p w:rsidR="0056086D" w:rsidRDefault="0056086D">
      <w:pPr>
        <w:spacing w:before="8" w:line="160" w:lineRule="exact"/>
        <w:rPr>
          <w:sz w:val="16"/>
          <w:szCs w:val="16"/>
        </w:rPr>
      </w:pPr>
    </w:p>
    <w:p w:rsidR="0056086D" w:rsidRDefault="0056086D" w:rsidP="00742607">
      <w:pPr>
        <w:spacing w:line="200" w:lineRule="exact"/>
        <w:ind w:left="-567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CC2F7C">
      <w:pPr>
        <w:ind w:left="3514" w:right="3516"/>
        <w:jc w:val="center"/>
        <w:rPr>
          <w:sz w:val="28"/>
          <w:szCs w:val="28"/>
        </w:rPr>
      </w:pPr>
      <w:r>
        <w:rPr>
          <w:sz w:val="28"/>
          <w:szCs w:val="28"/>
        </w:rPr>
        <w:t>A Mini Project</w:t>
      </w:r>
    </w:p>
    <w:p w:rsidR="0056086D" w:rsidRDefault="0056086D">
      <w:pPr>
        <w:spacing w:before="18" w:line="260" w:lineRule="exact"/>
        <w:rPr>
          <w:sz w:val="26"/>
          <w:szCs w:val="26"/>
        </w:rPr>
      </w:pPr>
    </w:p>
    <w:p w:rsidR="0056086D" w:rsidRDefault="00CC2F7C">
      <w:pPr>
        <w:ind w:left="3609" w:right="3607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Pr="00E50412" w:rsidRDefault="0056086D">
      <w:pPr>
        <w:spacing w:before="3" w:line="280" w:lineRule="exact"/>
        <w:rPr>
          <w:b/>
          <w:sz w:val="28"/>
          <w:szCs w:val="28"/>
        </w:rPr>
      </w:pPr>
    </w:p>
    <w:p w:rsidR="00F61A77" w:rsidRPr="00E50412" w:rsidRDefault="00F61A77">
      <w:pPr>
        <w:spacing w:line="449" w:lineRule="auto"/>
        <w:ind w:left="2750" w:right="2748"/>
        <w:jc w:val="center"/>
        <w:rPr>
          <w:b/>
          <w:sz w:val="28"/>
          <w:szCs w:val="28"/>
        </w:rPr>
      </w:pPr>
      <w:proofErr w:type="spellStart"/>
      <w:r w:rsidRPr="00E50412">
        <w:rPr>
          <w:b/>
          <w:sz w:val="28"/>
          <w:szCs w:val="28"/>
        </w:rPr>
        <w:t>Onkar</w:t>
      </w:r>
      <w:proofErr w:type="spellEnd"/>
      <w:r w:rsidRPr="00E50412">
        <w:rPr>
          <w:b/>
          <w:sz w:val="28"/>
          <w:szCs w:val="28"/>
        </w:rPr>
        <w:t xml:space="preserve"> </w:t>
      </w:r>
      <w:proofErr w:type="spellStart"/>
      <w:r w:rsidRPr="00E50412">
        <w:rPr>
          <w:b/>
          <w:sz w:val="28"/>
          <w:szCs w:val="28"/>
        </w:rPr>
        <w:t>Sawant</w:t>
      </w:r>
      <w:proofErr w:type="spellEnd"/>
    </w:p>
    <w:p w:rsidR="00F61A77" w:rsidRPr="00E50412" w:rsidRDefault="00E41956">
      <w:pPr>
        <w:spacing w:line="449" w:lineRule="auto"/>
        <w:ind w:left="2750" w:right="2748"/>
        <w:jc w:val="center"/>
        <w:rPr>
          <w:b/>
          <w:sz w:val="28"/>
          <w:szCs w:val="28"/>
        </w:rPr>
      </w:pPr>
      <w:r w:rsidRPr="00E50412">
        <w:rPr>
          <w:b/>
          <w:sz w:val="28"/>
          <w:szCs w:val="28"/>
        </w:rPr>
        <w:t xml:space="preserve"> </w:t>
      </w:r>
      <w:r w:rsidR="00CC2F7C" w:rsidRPr="00E50412">
        <w:rPr>
          <w:b/>
          <w:sz w:val="28"/>
          <w:szCs w:val="28"/>
        </w:rPr>
        <w:t xml:space="preserve"> (</w:t>
      </w:r>
      <w:r w:rsidRPr="00E50412">
        <w:rPr>
          <w:b/>
          <w:sz w:val="28"/>
          <w:szCs w:val="28"/>
        </w:rPr>
        <w:t>Roll No.</w:t>
      </w:r>
      <w:r w:rsidR="00F61A77" w:rsidRPr="00E50412">
        <w:rPr>
          <w:b/>
          <w:sz w:val="28"/>
          <w:szCs w:val="28"/>
        </w:rPr>
        <w:t>SC25</w:t>
      </w:r>
      <w:r w:rsidR="00CC2F7C" w:rsidRPr="00E50412">
        <w:rPr>
          <w:b/>
          <w:sz w:val="28"/>
          <w:szCs w:val="28"/>
        </w:rPr>
        <w:t>)</w:t>
      </w:r>
    </w:p>
    <w:p w:rsidR="00F61A77" w:rsidRPr="00E50412" w:rsidRDefault="00CC2F7C">
      <w:pPr>
        <w:spacing w:line="449" w:lineRule="auto"/>
        <w:ind w:left="2750" w:right="2748"/>
        <w:jc w:val="center"/>
        <w:rPr>
          <w:b/>
          <w:sz w:val="28"/>
          <w:szCs w:val="28"/>
        </w:rPr>
      </w:pPr>
      <w:r w:rsidRPr="00E50412">
        <w:rPr>
          <w:b/>
          <w:sz w:val="28"/>
          <w:szCs w:val="28"/>
        </w:rPr>
        <w:t xml:space="preserve"> </w:t>
      </w:r>
      <w:proofErr w:type="spellStart"/>
      <w:r w:rsidR="00F61A77" w:rsidRPr="00E50412">
        <w:rPr>
          <w:b/>
          <w:sz w:val="28"/>
          <w:szCs w:val="28"/>
        </w:rPr>
        <w:t>Prathamesh</w:t>
      </w:r>
      <w:proofErr w:type="spellEnd"/>
      <w:r w:rsidR="00F61A77" w:rsidRPr="00E50412">
        <w:rPr>
          <w:b/>
          <w:sz w:val="28"/>
          <w:szCs w:val="28"/>
        </w:rPr>
        <w:t xml:space="preserve"> </w:t>
      </w:r>
      <w:proofErr w:type="spellStart"/>
      <w:r w:rsidR="00F61A77" w:rsidRPr="00E50412">
        <w:rPr>
          <w:b/>
          <w:sz w:val="28"/>
          <w:szCs w:val="28"/>
        </w:rPr>
        <w:t>Kurunkar</w:t>
      </w:r>
      <w:proofErr w:type="spellEnd"/>
    </w:p>
    <w:p w:rsidR="00F61A77" w:rsidRPr="00E50412" w:rsidRDefault="00E41956">
      <w:pPr>
        <w:spacing w:line="449" w:lineRule="auto"/>
        <w:ind w:left="2750" w:right="2748"/>
        <w:jc w:val="center"/>
        <w:rPr>
          <w:b/>
          <w:sz w:val="28"/>
          <w:szCs w:val="28"/>
        </w:rPr>
      </w:pPr>
      <w:r w:rsidRPr="00E50412">
        <w:rPr>
          <w:b/>
          <w:sz w:val="28"/>
          <w:szCs w:val="28"/>
        </w:rPr>
        <w:t>(Roll No.</w:t>
      </w:r>
      <w:r w:rsidR="00F61A77" w:rsidRPr="00E50412">
        <w:rPr>
          <w:b/>
          <w:sz w:val="28"/>
          <w:szCs w:val="28"/>
        </w:rPr>
        <w:t>SC030</w:t>
      </w:r>
      <w:r w:rsidRPr="00E50412">
        <w:rPr>
          <w:b/>
          <w:sz w:val="28"/>
          <w:szCs w:val="28"/>
        </w:rPr>
        <w:t xml:space="preserve">) </w:t>
      </w:r>
    </w:p>
    <w:p w:rsidR="00F61A77" w:rsidRPr="00E50412" w:rsidRDefault="00F61A77">
      <w:pPr>
        <w:spacing w:line="449" w:lineRule="auto"/>
        <w:ind w:left="2750" w:right="2748"/>
        <w:jc w:val="center"/>
        <w:rPr>
          <w:b/>
          <w:sz w:val="28"/>
          <w:szCs w:val="28"/>
        </w:rPr>
      </w:pPr>
      <w:proofErr w:type="spellStart"/>
      <w:r w:rsidRPr="00E50412">
        <w:rPr>
          <w:b/>
          <w:sz w:val="28"/>
          <w:szCs w:val="28"/>
        </w:rPr>
        <w:t>Rupak</w:t>
      </w:r>
      <w:proofErr w:type="spellEnd"/>
      <w:r w:rsidRPr="00E50412">
        <w:rPr>
          <w:b/>
          <w:sz w:val="28"/>
          <w:szCs w:val="28"/>
        </w:rPr>
        <w:t xml:space="preserve"> </w:t>
      </w:r>
      <w:proofErr w:type="spellStart"/>
      <w:r w:rsidRPr="00E50412">
        <w:rPr>
          <w:b/>
          <w:sz w:val="28"/>
          <w:szCs w:val="28"/>
        </w:rPr>
        <w:t>Ghanpathi</w:t>
      </w:r>
      <w:proofErr w:type="spellEnd"/>
    </w:p>
    <w:p w:rsidR="0056086D" w:rsidRPr="00E50412" w:rsidRDefault="00E41956">
      <w:pPr>
        <w:spacing w:line="449" w:lineRule="auto"/>
        <w:ind w:left="2750" w:right="2748"/>
        <w:jc w:val="center"/>
        <w:rPr>
          <w:sz w:val="28"/>
          <w:szCs w:val="28"/>
        </w:rPr>
      </w:pPr>
      <w:r w:rsidRPr="00E50412">
        <w:rPr>
          <w:b/>
          <w:sz w:val="28"/>
          <w:szCs w:val="28"/>
        </w:rPr>
        <w:t>(Roll No.</w:t>
      </w:r>
      <w:r w:rsidR="00F61A77" w:rsidRPr="00E50412">
        <w:rPr>
          <w:b/>
          <w:sz w:val="28"/>
          <w:szCs w:val="28"/>
        </w:rPr>
        <w:t>SC035</w:t>
      </w:r>
      <w:r w:rsidR="00E50412">
        <w:rPr>
          <w:b/>
          <w:sz w:val="28"/>
          <w:szCs w:val="28"/>
        </w:rPr>
        <w:t>)</w:t>
      </w: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before="10" w:line="200" w:lineRule="exact"/>
      </w:pPr>
    </w:p>
    <w:p w:rsidR="0056086D" w:rsidRDefault="00831270">
      <w:pPr>
        <w:spacing w:line="300" w:lineRule="exact"/>
        <w:ind w:left="1602" w:right="1599"/>
        <w:jc w:val="center"/>
        <w:rPr>
          <w:sz w:val="28"/>
          <w:szCs w:val="28"/>
        </w:rPr>
      </w:pPr>
      <w:r>
        <w:rPr>
          <w:position w:val="-1"/>
          <w:sz w:val="28"/>
          <w:szCs w:val="28"/>
        </w:rPr>
        <w:t>SECOND</w:t>
      </w:r>
      <w:r w:rsidR="00CC2F7C">
        <w:rPr>
          <w:position w:val="-1"/>
          <w:sz w:val="28"/>
          <w:szCs w:val="28"/>
        </w:rPr>
        <w:t xml:space="preserve"> YEAR COMPUTER ENGINEERING</w:t>
      </w: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831270">
      <w:pPr>
        <w:spacing w:line="2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27305</wp:posOffset>
            </wp:positionV>
            <wp:extent cx="1381125" cy="1419225"/>
            <wp:effectExtent l="19050" t="0" r="9525" b="0"/>
            <wp:wrapNone/>
            <wp:docPr id="3" name="Picture 3" descr="C:\Users\sameerm\Desktop\Transparent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eerm\Desktop\Transparent (2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086D" w:rsidRDefault="0056086D">
      <w:pPr>
        <w:spacing w:before="15" w:line="280" w:lineRule="exact"/>
        <w:rPr>
          <w:sz w:val="28"/>
          <w:szCs w:val="28"/>
        </w:rPr>
      </w:pPr>
    </w:p>
    <w:p w:rsidR="0056086D" w:rsidRDefault="0056086D">
      <w:pPr>
        <w:ind w:left="2569"/>
      </w:pPr>
    </w:p>
    <w:p w:rsidR="0056086D" w:rsidRDefault="0056086D">
      <w:pPr>
        <w:spacing w:before="5" w:line="140" w:lineRule="exact"/>
        <w:rPr>
          <w:sz w:val="14"/>
          <w:szCs w:val="14"/>
        </w:rPr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831270" w:rsidRDefault="00831270">
      <w:pPr>
        <w:spacing w:before="24"/>
        <w:ind w:left="2228" w:right="2227"/>
        <w:jc w:val="center"/>
        <w:rPr>
          <w:sz w:val="28"/>
          <w:szCs w:val="28"/>
        </w:rPr>
      </w:pPr>
    </w:p>
    <w:p w:rsidR="00831270" w:rsidRDefault="00831270">
      <w:pPr>
        <w:spacing w:before="24"/>
        <w:ind w:left="2228" w:right="2227"/>
        <w:jc w:val="center"/>
        <w:rPr>
          <w:sz w:val="28"/>
          <w:szCs w:val="28"/>
        </w:rPr>
      </w:pPr>
    </w:p>
    <w:p w:rsidR="00831270" w:rsidRDefault="00831270">
      <w:pPr>
        <w:spacing w:before="24"/>
        <w:ind w:left="2228" w:right="2227"/>
        <w:jc w:val="center"/>
        <w:rPr>
          <w:sz w:val="28"/>
          <w:szCs w:val="28"/>
        </w:rPr>
      </w:pPr>
    </w:p>
    <w:p w:rsidR="0056086D" w:rsidRDefault="00E41956">
      <w:pPr>
        <w:spacing w:before="24"/>
        <w:ind w:left="2228" w:right="222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</w:t>
      </w:r>
      <w:r w:rsidR="00CC2F7C">
        <w:rPr>
          <w:sz w:val="28"/>
          <w:szCs w:val="28"/>
        </w:rPr>
        <w:t>of Computer Engineering</w:t>
      </w:r>
    </w:p>
    <w:p w:rsidR="0056086D" w:rsidRDefault="0056086D">
      <w:pPr>
        <w:spacing w:line="280" w:lineRule="exact"/>
        <w:rPr>
          <w:sz w:val="28"/>
          <w:szCs w:val="28"/>
        </w:rPr>
      </w:pPr>
    </w:p>
    <w:p w:rsidR="00742607" w:rsidRDefault="00742607" w:rsidP="00742607">
      <w:pPr>
        <w:ind w:left="1840"/>
        <w:rPr>
          <w:sz w:val="28"/>
          <w:szCs w:val="28"/>
        </w:rPr>
      </w:pPr>
      <w:r>
        <w:rPr>
          <w:sz w:val="28"/>
          <w:szCs w:val="28"/>
        </w:rPr>
        <w:t xml:space="preserve">                        Hope Foundation’s</w:t>
      </w:r>
    </w:p>
    <w:p w:rsidR="0056086D" w:rsidRDefault="00CC2F7C">
      <w:pPr>
        <w:ind w:left="1840"/>
        <w:rPr>
          <w:sz w:val="28"/>
          <w:szCs w:val="28"/>
        </w:rPr>
      </w:pPr>
      <w:r>
        <w:rPr>
          <w:sz w:val="28"/>
          <w:szCs w:val="28"/>
        </w:rPr>
        <w:t>International Institute of Information Technology</w:t>
      </w:r>
    </w:p>
    <w:p w:rsidR="0056086D" w:rsidRDefault="0056086D">
      <w:pPr>
        <w:spacing w:line="280" w:lineRule="exact"/>
        <w:rPr>
          <w:sz w:val="28"/>
          <w:szCs w:val="28"/>
        </w:rPr>
      </w:pPr>
    </w:p>
    <w:p w:rsidR="0056086D" w:rsidRDefault="00CC2F7C">
      <w:pPr>
        <w:ind w:left="2867" w:right="28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Hinjawadi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– 411057</w:t>
      </w:r>
    </w:p>
    <w:p w:rsidR="0056086D" w:rsidRDefault="0056086D">
      <w:pPr>
        <w:spacing w:before="18" w:line="260" w:lineRule="exact"/>
        <w:rPr>
          <w:sz w:val="26"/>
          <w:szCs w:val="26"/>
        </w:rPr>
      </w:pPr>
    </w:p>
    <w:p w:rsidR="0056086D" w:rsidRDefault="00831270" w:rsidP="00E41956">
      <w:pPr>
        <w:ind w:left="2977" w:right="3271"/>
        <w:jc w:val="center"/>
        <w:rPr>
          <w:sz w:val="28"/>
          <w:szCs w:val="28"/>
        </w:rPr>
        <w:sectPr w:rsidR="0056086D" w:rsidSect="00F61A77">
          <w:pgSz w:w="12240" w:h="15840"/>
          <w:pgMar w:top="709" w:right="1720" w:bottom="280" w:left="1720" w:header="720" w:footer="720" w:gutter="0"/>
          <w:cols w:space="720"/>
        </w:sectPr>
      </w:pPr>
      <w:r>
        <w:rPr>
          <w:sz w:val="28"/>
          <w:szCs w:val="28"/>
        </w:rPr>
        <w:t>AY 2019-2020</w:t>
      </w:r>
    </w:p>
    <w:p w:rsidR="0056086D" w:rsidRDefault="0056086D">
      <w:pPr>
        <w:spacing w:before="5" w:line="120" w:lineRule="exact"/>
        <w:rPr>
          <w:sz w:val="13"/>
          <w:szCs w:val="13"/>
        </w:rPr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CC2F7C">
      <w:pPr>
        <w:spacing w:before="24"/>
        <w:ind w:left="2940" w:right="31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before="17" w:line="220" w:lineRule="exact"/>
        <w:rPr>
          <w:sz w:val="22"/>
          <w:szCs w:val="22"/>
        </w:rPr>
      </w:pPr>
    </w:p>
    <w:p w:rsidR="0056086D" w:rsidRDefault="00CC2F7C">
      <w:pPr>
        <w:ind w:left="62" w:right="280"/>
        <w:jc w:val="center"/>
        <w:rPr>
          <w:sz w:val="24"/>
          <w:szCs w:val="24"/>
        </w:rPr>
      </w:pPr>
      <w:r>
        <w:rPr>
          <w:sz w:val="24"/>
          <w:szCs w:val="24"/>
        </w:rPr>
        <w:t>1. PROBLEM STATEMENT                                                                                                1</w:t>
      </w:r>
    </w:p>
    <w:p w:rsidR="0056086D" w:rsidRDefault="0056086D">
      <w:pPr>
        <w:spacing w:before="1" w:line="280" w:lineRule="exact"/>
        <w:rPr>
          <w:sz w:val="28"/>
          <w:szCs w:val="28"/>
        </w:rPr>
      </w:pPr>
    </w:p>
    <w:p w:rsidR="0056086D" w:rsidRDefault="00CC2F7C">
      <w:pPr>
        <w:ind w:left="62" w:right="280"/>
        <w:jc w:val="center"/>
        <w:rPr>
          <w:sz w:val="24"/>
          <w:szCs w:val="24"/>
        </w:rPr>
      </w:pPr>
      <w:r>
        <w:rPr>
          <w:sz w:val="24"/>
          <w:szCs w:val="24"/>
        </w:rPr>
        <w:t>2. INTRODUCTION                                                                                                              1</w:t>
      </w:r>
    </w:p>
    <w:p w:rsidR="0056086D" w:rsidRDefault="0056086D">
      <w:pPr>
        <w:spacing w:before="1" w:line="280" w:lineRule="exact"/>
        <w:rPr>
          <w:sz w:val="28"/>
          <w:szCs w:val="28"/>
        </w:rPr>
      </w:pPr>
    </w:p>
    <w:p w:rsidR="0056086D" w:rsidRDefault="00CC2F7C" w:rsidP="00831270">
      <w:pPr>
        <w:ind w:left="62" w:right="2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14D7D">
        <w:rPr>
          <w:sz w:val="24"/>
          <w:szCs w:val="24"/>
        </w:rPr>
        <w:t>T</w:t>
      </w:r>
      <w:r w:rsidR="00831270">
        <w:rPr>
          <w:sz w:val="24"/>
          <w:szCs w:val="24"/>
        </w:rPr>
        <w:t xml:space="preserve">ECHNOLOGY USED  </w:t>
      </w:r>
      <w:r w:rsidR="00831270">
        <w:rPr>
          <w:sz w:val="24"/>
          <w:szCs w:val="24"/>
        </w:rPr>
        <w:tab/>
      </w:r>
      <w:r w:rsidR="00831270">
        <w:rPr>
          <w:sz w:val="24"/>
          <w:szCs w:val="24"/>
        </w:rPr>
        <w:tab/>
      </w:r>
      <w:r w:rsidR="00831270">
        <w:rPr>
          <w:sz w:val="24"/>
          <w:szCs w:val="24"/>
        </w:rPr>
        <w:tab/>
      </w:r>
      <w:r w:rsidR="00831270">
        <w:rPr>
          <w:sz w:val="24"/>
          <w:szCs w:val="24"/>
        </w:rPr>
        <w:tab/>
      </w:r>
      <w:r w:rsidR="00831270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         </w:t>
      </w:r>
      <w:r w:rsidR="00831270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</w:t>
      </w:r>
      <w:r w:rsidR="00831270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                                   </w:t>
      </w:r>
      <w:r w:rsidR="00831270">
        <w:rPr>
          <w:sz w:val="24"/>
          <w:szCs w:val="24"/>
        </w:rPr>
        <w:t xml:space="preserve">              </w:t>
      </w:r>
    </w:p>
    <w:p w:rsidR="0056086D" w:rsidRDefault="0056086D">
      <w:pPr>
        <w:spacing w:before="19" w:line="260" w:lineRule="exact"/>
        <w:rPr>
          <w:sz w:val="26"/>
          <w:szCs w:val="26"/>
        </w:rPr>
      </w:pPr>
    </w:p>
    <w:p w:rsidR="0056086D" w:rsidRDefault="00CC2F7C">
      <w:pPr>
        <w:ind w:left="62" w:right="280"/>
        <w:jc w:val="center"/>
        <w:rPr>
          <w:sz w:val="24"/>
          <w:szCs w:val="24"/>
        </w:rPr>
      </w:pPr>
      <w:r>
        <w:rPr>
          <w:sz w:val="24"/>
          <w:szCs w:val="24"/>
        </w:rPr>
        <w:t>4. METHODOLOGY                                                                                                             4</w:t>
      </w:r>
    </w:p>
    <w:p w:rsidR="0056086D" w:rsidRDefault="0056086D">
      <w:pPr>
        <w:spacing w:before="1" w:line="280" w:lineRule="exact"/>
        <w:rPr>
          <w:sz w:val="28"/>
          <w:szCs w:val="28"/>
        </w:rPr>
      </w:pPr>
    </w:p>
    <w:p w:rsidR="0056086D" w:rsidRDefault="00814D7D">
      <w:pPr>
        <w:ind w:left="820"/>
        <w:rPr>
          <w:sz w:val="24"/>
          <w:szCs w:val="24"/>
        </w:rPr>
      </w:pPr>
      <w:r>
        <w:rPr>
          <w:sz w:val="24"/>
          <w:szCs w:val="24"/>
        </w:rPr>
        <w:t>4.1</w:t>
      </w:r>
      <w:r w:rsidR="00CC2F7C">
        <w:rPr>
          <w:sz w:val="24"/>
          <w:szCs w:val="24"/>
        </w:rPr>
        <w:t xml:space="preserve"> SOFTWARE AND HARDWARE DETAILS                                                     6</w:t>
      </w:r>
    </w:p>
    <w:p w:rsidR="0056086D" w:rsidRDefault="0056086D">
      <w:pPr>
        <w:spacing w:before="18" w:line="260" w:lineRule="exact"/>
        <w:rPr>
          <w:sz w:val="26"/>
          <w:szCs w:val="26"/>
        </w:rPr>
      </w:pPr>
    </w:p>
    <w:p w:rsidR="00814D7D" w:rsidRDefault="00814D7D">
      <w:pPr>
        <w:ind w:left="820"/>
        <w:rPr>
          <w:sz w:val="24"/>
          <w:szCs w:val="24"/>
        </w:rPr>
      </w:pPr>
      <w:r>
        <w:rPr>
          <w:sz w:val="24"/>
          <w:szCs w:val="24"/>
        </w:rPr>
        <w:t>4.2</w:t>
      </w:r>
      <w:r w:rsidR="00CC2F7C">
        <w:rPr>
          <w:sz w:val="24"/>
          <w:szCs w:val="24"/>
        </w:rPr>
        <w:t xml:space="preserve"> LIBRARIES / PACKAGES USED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6</w:t>
      </w:r>
    </w:p>
    <w:p w:rsidR="00814D7D" w:rsidRDefault="00814D7D">
      <w:pPr>
        <w:ind w:left="820"/>
        <w:rPr>
          <w:sz w:val="24"/>
          <w:szCs w:val="24"/>
        </w:rPr>
      </w:pPr>
    </w:p>
    <w:p w:rsidR="0056086D" w:rsidRDefault="00814D7D" w:rsidP="00814D7D">
      <w:pPr>
        <w:ind w:left="820"/>
        <w:rPr>
          <w:sz w:val="24"/>
          <w:szCs w:val="24"/>
        </w:rPr>
      </w:pPr>
      <w:r>
        <w:rPr>
          <w:sz w:val="24"/>
          <w:szCs w:val="24"/>
        </w:rPr>
        <w:t>4.3 ALGORITHMS                                                                                                    7</w:t>
      </w:r>
      <w:r w:rsidR="00CC2F7C"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      </w:t>
      </w:r>
    </w:p>
    <w:p w:rsidR="0056086D" w:rsidRDefault="0056086D">
      <w:pPr>
        <w:spacing w:before="1" w:line="280" w:lineRule="exact"/>
        <w:rPr>
          <w:sz w:val="28"/>
          <w:szCs w:val="28"/>
        </w:rPr>
      </w:pPr>
    </w:p>
    <w:p w:rsidR="0056086D" w:rsidRDefault="00CC2F7C">
      <w:pPr>
        <w:ind w:left="62" w:right="280"/>
        <w:jc w:val="center"/>
        <w:rPr>
          <w:sz w:val="24"/>
          <w:szCs w:val="24"/>
        </w:rPr>
      </w:pPr>
      <w:r>
        <w:rPr>
          <w:sz w:val="24"/>
          <w:szCs w:val="24"/>
        </w:rPr>
        <w:t>5. RESULTS                                                                                                                           8</w:t>
      </w:r>
    </w:p>
    <w:p w:rsidR="0056086D" w:rsidRDefault="0056086D">
      <w:pPr>
        <w:spacing w:before="1" w:line="280" w:lineRule="exact"/>
        <w:rPr>
          <w:sz w:val="28"/>
          <w:szCs w:val="28"/>
        </w:rPr>
      </w:pPr>
    </w:p>
    <w:p w:rsidR="0056086D" w:rsidRDefault="00CC2F7C">
      <w:pPr>
        <w:ind w:left="62" w:right="280"/>
        <w:jc w:val="center"/>
        <w:rPr>
          <w:sz w:val="24"/>
          <w:szCs w:val="24"/>
        </w:rPr>
      </w:pPr>
      <w:r>
        <w:rPr>
          <w:sz w:val="24"/>
          <w:szCs w:val="24"/>
        </w:rPr>
        <w:t>6. CONCLUSION                                                                                                                  9</w:t>
      </w:r>
    </w:p>
    <w:p w:rsidR="0056086D" w:rsidRDefault="0056086D">
      <w:pPr>
        <w:spacing w:before="19" w:line="260" w:lineRule="exact"/>
        <w:rPr>
          <w:sz w:val="26"/>
          <w:szCs w:val="26"/>
        </w:rPr>
      </w:pPr>
    </w:p>
    <w:p w:rsidR="0056086D" w:rsidRDefault="00814D7D" w:rsidP="00814D7D">
      <w:pPr>
        <w:ind w:left="62" w:right="160"/>
        <w:rPr>
          <w:sz w:val="24"/>
          <w:szCs w:val="24"/>
        </w:rPr>
        <w:sectPr w:rsidR="0056086D">
          <w:headerReference w:type="default" r:id="rId8"/>
          <w:footerReference w:type="default" r:id="rId9"/>
          <w:pgSz w:w="12240" w:h="15840"/>
          <w:pgMar w:top="980" w:right="1720" w:bottom="280" w:left="1340" w:header="743" w:footer="818" w:gutter="0"/>
          <w:cols w:space="720"/>
        </w:sectPr>
      </w:pPr>
      <w:r>
        <w:rPr>
          <w:sz w:val="24"/>
          <w:szCs w:val="24"/>
        </w:rPr>
        <w:t>7.</w:t>
      </w:r>
      <w:r w:rsidR="009F4AC0">
        <w:rPr>
          <w:sz w:val="24"/>
          <w:szCs w:val="24"/>
        </w:rPr>
        <w:t xml:space="preserve"> </w:t>
      </w:r>
      <w:r w:rsidR="00CC2F7C">
        <w:rPr>
          <w:sz w:val="24"/>
          <w:szCs w:val="24"/>
        </w:rPr>
        <w:t xml:space="preserve">REFERENCES                                                                                       </w:t>
      </w:r>
      <w:r w:rsidR="009F4AC0">
        <w:rPr>
          <w:sz w:val="24"/>
          <w:szCs w:val="24"/>
        </w:rPr>
        <w:t xml:space="preserve">                             </w:t>
      </w:r>
      <w:r w:rsidR="00CC2F7C">
        <w:rPr>
          <w:sz w:val="24"/>
          <w:szCs w:val="24"/>
        </w:rPr>
        <w:t>10</w:t>
      </w:r>
    </w:p>
    <w:p w:rsidR="0056086D" w:rsidRDefault="0056086D">
      <w:pPr>
        <w:spacing w:before="2" w:line="100" w:lineRule="exact"/>
        <w:rPr>
          <w:sz w:val="10"/>
          <w:szCs w:val="10"/>
        </w:rPr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964EB0" w:rsidRPr="00056656" w:rsidRDefault="00CC2F7C" w:rsidP="00964EB0">
      <w:pPr>
        <w:pStyle w:val="ListParagraph"/>
        <w:numPr>
          <w:ilvl w:val="0"/>
          <w:numId w:val="2"/>
        </w:numPr>
        <w:spacing w:before="24"/>
        <w:rPr>
          <w:rFonts w:ascii="Merriweather" w:eastAsia="Merriweather" w:hAnsi="Merriweather" w:cs="Merriweather"/>
          <w:b/>
          <w:bCs/>
          <w:color w:val="FFFFFF"/>
          <w:sz w:val="62"/>
          <w:szCs w:val="60"/>
          <w:lang/>
        </w:rPr>
      </w:pPr>
      <w:r w:rsidRPr="00056656">
        <w:rPr>
          <w:b/>
          <w:sz w:val="36"/>
          <w:szCs w:val="28"/>
        </w:rPr>
        <w:t>PROBLEM STATEMENT</w:t>
      </w:r>
      <w:r w:rsidR="00964EB0" w:rsidRPr="00056656">
        <w:rPr>
          <w:b/>
          <w:sz w:val="36"/>
          <w:szCs w:val="28"/>
        </w:rPr>
        <w:t>:</w:t>
      </w:r>
    </w:p>
    <w:p w:rsidR="0056086D" w:rsidRPr="00964EB0" w:rsidRDefault="00964EB0" w:rsidP="00964EB0">
      <w:pPr>
        <w:pStyle w:val="ListParagraph"/>
        <w:spacing w:before="24"/>
        <w:ind w:left="784"/>
        <w:rPr>
          <w:sz w:val="28"/>
          <w:szCs w:val="28"/>
        </w:rPr>
      </w:pPr>
      <w:proofErr w:type="gramStart"/>
      <w:r w:rsidRPr="00964EB0">
        <w:rPr>
          <w:b/>
          <w:bCs/>
          <w:sz w:val="28"/>
          <w:szCs w:val="28"/>
          <w:lang/>
        </w:rPr>
        <w:t>Handling various aspects of shop management using futuristic programming model.</w:t>
      </w:r>
      <w:proofErr w:type="gramEnd"/>
    </w:p>
    <w:p w:rsidR="0056086D" w:rsidRDefault="0056086D">
      <w:pPr>
        <w:spacing w:line="200" w:lineRule="exact"/>
      </w:pPr>
    </w:p>
    <w:p w:rsidR="00964EB0" w:rsidRPr="00056656" w:rsidRDefault="00964EB0" w:rsidP="00964EB0">
      <w:pPr>
        <w:pStyle w:val="ListParagraph"/>
        <w:numPr>
          <w:ilvl w:val="0"/>
          <w:numId w:val="2"/>
        </w:numPr>
        <w:spacing w:before="24"/>
        <w:ind w:right="4778"/>
        <w:rPr>
          <w:b/>
          <w:sz w:val="36"/>
          <w:szCs w:val="28"/>
        </w:rPr>
      </w:pPr>
      <w:r w:rsidRPr="00056656">
        <w:rPr>
          <w:b/>
          <w:sz w:val="36"/>
          <w:szCs w:val="28"/>
        </w:rPr>
        <w:t>INTRODUCTION:</w:t>
      </w:r>
    </w:p>
    <w:p w:rsidR="00964EB0" w:rsidRPr="00E50412" w:rsidRDefault="00E50412" w:rsidP="00964EB0">
      <w:pPr>
        <w:pStyle w:val="ListParagraph"/>
        <w:spacing w:before="24"/>
        <w:ind w:left="1440" w:right="4778"/>
        <w:rPr>
          <w:sz w:val="28"/>
          <w:szCs w:val="28"/>
        </w:rPr>
      </w:pPr>
      <w:r w:rsidRPr="00E50412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.8pt;margin-top:2.7pt;width:425.4pt;height:120pt;z-index:251660288;mso-width-relative:margin;mso-height-relative:margin">
            <v:textbox>
              <w:txbxContent>
                <w:p w:rsidR="00E50412" w:rsidRPr="00E50412" w:rsidRDefault="00E50412" w:rsidP="00E50412">
                  <w:pPr>
                    <w:rPr>
                      <w:sz w:val="28"/>
                    </w:rPr>
                  </w:pPr>
                  <w:r w:rsidRPr="00E50412">
                    <w:rPr>
                      <w:sz w:val="28"/>
                      <w:lang/>
                    </w:rPr>
                    <w:t>In the world of growing technology,</w:t>
                  </w:r>
                  <w:r>
                    <w:rPr>
                      <w:sz w:val="28"/>
                      <w:lang/>
                    </w:rPr>
                    <w:t xml:space="preserve"> not all shops use a full-</w:t>
                  </w:r>
                  <w:r w:rsidRPr="00E50412">
                    <w:rPr>
                      <w:sz w:val="28"/>
                      <w:lang/>
                    </w:rPr>
                    <w:t>fledged programmed model to manage their shops in more efficient manner.</w:t>
                  </w:r>
                  <w:r w:rsidRPr="00E50412">
                    <w:rPr>
                      <w:sz w:val="28"/>
                    </w:rPr>
                    <w:t xml:space="preserve"> </w:t>
                  </w:r>
                </w:p>
                <w:p w:rsidR="00E50412" w:rsidRPr="00E50412" w:rsidRDefault="00E50412" w:rsidP="00E50412">
                  <w:pPr>
                    <w:rPr>
                      <w:sz w:val="28"/>
                      <w:lang/>
                    </w:rPr>
                  </w:pPr>
                  <w:r w:rsidRPr="00E50412">
                    <w:rPr>
                      <w:sz w:val="28"/>
                      <w:lang/>
                    </w:rPr>
                    <w:t>In the current scenario,</w:t>
                  </w:r>
                  <w:r>
                    <w:rPr>
                      <w:sz w:val="28"/>
                      <w:lang/>
                    </w:rPr>
                    <w:t xml:space="preserve"> </w:t>
                  </w:r>
                  <w:r w:rsidRPr="00E50412">
                    <w:rPr>
                      <w:sz w:val="28"/>
                      <w:lang/>
                    </w:rPr>
                    <w:t>we need something that can spread technology even in the remotest areas.</w:t>
                  </w:r>
                </w:p>
                <w:p w:rsidR="00E50412" w:rsidRPr="00E50412" w:rsidRDefault="00E50412" w:rsidP="00E50412">
                  <w:pPr>
                    <w:rPr>
                      <w:sz w:val="28"/>
                    </w:rPr>
                  </w:pPr>
                  <w:r w:rsidRPr="00E50412">
                    <w:rPr>
                      <w:sz w:val="28"/>
                      <w:lang/>
                    </w:rPr>
                    <w:t>Our Model is easily implementable even in remotest areas. It is user-friendly,</w:t>
                  </w:r>
                  <w:r>
                    <w:rPr>
                      <w:sz w:val="28"/>
                      <w:lang/>
                    </w:rPr>
                    <w:t xml:space="preserve"> </w:t>
                  </w:r>
                  <w:r w:rsidRPr="00E50412">
                    <w:rPr>
                      <w:sz w:val="28"/>
                      <w:lang/>
                    </w:rPr>
                    <w:t>and performs all possible managerial tasks of a shop with ease.</w:t>
                  </w:r>
                  <w:r w:rsidRPr="00E50412">
                    <w:rPr>
                      <w:sz w:val="28"/>
                    </w:rPr>
                    <w:t xml:space="preserve"> </w:t>
                  </w:r>
                </w:p>
                <w:p w:rsidR="00E50412" w:rsidRDefault="00E50412"/>
              </w:txbxContent>
            </v:textbox>
          </v:shape>
        </w:pict>
      </w:r>
    </w:p>
    <w:p w:rsidR="00E50412" w:rsidRDefault="00E50412" w:rsidP="00E41956">
      <w:pPr>
        <w:spacing w:before="24"/>
        <w:ind w:left="59" w:right="4778"/>
        <w:rPr>
          <w:b/>
          <w:sz w:val="28"/>
          <w:szCs w:val="28"/>
        </w:rPr>
      </w:pPr>
    </w:p>
    <w:p w:rsidR="00E50412" w:rsidRDefault="00E50412" w:rsidP="00E41956">
      <w:pPr>
        <w:spacing w:before="24"/>
        <w:ind w:left="59" w:right="4778"/>
        <w:rPr>
          <w:b/>
          <w:sz w:val="28"/>
          <w:szCs w:val="28"/>
        </w:rPr>
      </w:pPr>
    </w:p>
    <w:p w:rsidR="00E50412" w:rsidRDefault="00E50412" w:rsidP="00E41956">
      <w:pPr>
        <w:spacing w:before="24"/>
        <w:ind w:left="59" w:right="4778"/>
        <w:rPr>
          <w:b/>
          <w:sz w:val="28"/>
          <w:szCs w:val="28"/>
        </w:rPr>
      </w:pPr>
    </w:p>
    <w:p w:rsidR="00E50412" w:rsidRDefault="00E50412" w:rsidP="00E41956">
      <w:pPr>
        <w:spacing w:before="24"/>
        <w:ind w:left="59" w:right="4778"/>
        <w:rPr>
          <w:b/>
          <w:sz w:val="28"/>
          <w:szCs w:val="28"/>
        </w:rPr>
      </w:pPr>
    </w:p>
    <w:p w:rsidR="00E50412" w:rsidRDefault="00E50412" w:rsidP="00E41956">
      <w:pPr>
        <w:spacing w:before="24"/>
        <w:ind w:left="59" w:right="4778"/>
        <w:rPr>
          <w:b/>
          <w:sz w:val="28"/>
          <w:szCs w:val="28"/>
        </w:rPr>
      </w:pPr>
    </w:p>
    <w:p w:rsidR="00E50412" w:rsidRDefault="00E50412" w:rsidP="00E41956">
      <w:pPr>
        <w:spacing w:before="24"/>
        <w:ind w:left="59" w:right="4778"/>
        <w:rPr>
          <w:b/>
          <w:sz w:val="28"/>
          <w:szCs w:val="28"/>
        </w:rPr>
      </w:pPr>
    </w:p>
    <w:p w:rsidR="00E50412" w:rsidRDefault="00E50412" w:rsidP="00E41956">
      <w:pPr>
        <w:spacing w:before="24"/>
        <w:ind w:left="59" w:right="4778"/>
        <w:rPr>
          <w:b/>
          <w:sz w:val="28"/>
          <w:szCs w:val="28"/>
        </w:rPr>
      </w:pPr>
    </w:p>
    <w:p w:rsidR="0056086D" w:rsidRPr="00056656" w:rsidRDefault="00831270" w:rsidP="00E50412">
      <w:pPr>
        <w:pStyle w:val="ListParagraph"/>
        <w:numPr>
          <w:ilvl w:val="0"/>
          <w:numId w:val="2"/>
        </w:numPr>
        <w:spacing w:before="24"/>
        <w:ind w:right="4778"/>
        <w:rPr>
          <w:b/>
          <w:sz w:val="36"/>
          <w:szCs w:val="28"/>
        </w:rPr>
      </w:pPr>
      <w:r w:rsidRPr="00056656">
        <w:rPr>
          <w:b/>
          <w:sz w:val="36"/>
          <w:szCs w:val="28"/>
        </w:rPr>
        <w:t>TECHNOLOGY USED</w:t>
      </w:r>
      <w:r w:rsidR="00E50412" w:rsidRPr="00056656">
        <w:rPr>
          <w:b/>
          <w:sz w:val="36"/>
          <w:szCs w:val="28"/>
        </w:rPr>
        <w:t>:</w:t>
      </w:r>
    </w:p>
    <w:p w:rsidR="00E50412" w:rsidRDefault="00E50412" w:rsidP="00E50412">
      <w:pPr>
        <w:pStyle w:val="ListParagraph"/>
        <w:numPr>
          <w:ilvl w:val="1"/>
          <w:numId w:val="2"/>
        </w:numPr>
        <w:spacing w:before="24"/>
        <w:ind w:right="4778"/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Language:</w:t>
      </w:r>
    </w:p>
    <w:p w:rsidR="00E50412" w:rsidRPr="00E50412" w:rsidRDefault="00E50412" w:rsidP="00E50412">
      <w:pPr>
        <w:pStyle w:val="ListParagraph"/>
        <w:numPr>
          <w:ilvl w:val="2"/>
          <w:numId w:val="2"/>
        </w:numPr>
        <w:spacing w:before="24"/>
        <w:ind w:right="4778"/>
        <w:rPr>
          <w:b/>
          <w:sz w:val="28"/>
          <w:szCs w:val="28"/>
        </w:rPr>
      </w:pPr>
      <w:r>
        <w:rPr>
          <w:b/>
          <w:sz w:val="28"/>
          <w:szCs w:val="28"/>
        </w:rPr>
        <w:t>C++</w:t>
      </w:r>
    </w:p>
    <w:p w:rsidR="00E50412" w:rsidRDefault="00E50412">
      <w:pPr>
        <w:spacing w:before="24"/>
        <w:ind w:left="100"/>
        <w:rPr>
          <w:b/>
          <w:sz w:val="28"/>
          <w:szCs w:val="28"/>
        </w:rPr>
      </w:pPr>
    </w:p>
    <w:p w:rsidR="0056086D" w:rsidRPr="00056656" w:rsidRDefault="00E41956">
      <w:pPr>
        <w:spacing w:before="24"/>
        <w:ind w:left="100"/>
        <w:rPr>
          <w:sz w:val="36"/>
          <w:szCs w:val="28"/>
        </w:rPr>
      </w:pPr>
      <w:r>
        <w:rPr>
          <w:b/>
          <w:sz w:val="28"/>
          <w:szCs w:val="28"/>
        </w:rPr>
        <w:t xml:space="preserve"> </w:t>
      </w:r>
      <w:r w:rsidR="00CC2F7C">
        <w:rPr>
          <w:b/>
          <w:sz w:val="28"/>
          <w:szCs w:val="28"/>
        </w:rPr>
        <w:t xml:space="preserve">4        </w:t>
      </w:r>
      <w:r w:rsidR="00CC2F7C" w:rsidRPr="00056656">
        <w:rPr>
          <w:b/>
          <w:sz w:val="36"/>
          <w:szCs w:val="28"/>
        </w:rPr>
        <w:t>METHODOLOGY</w:t>
      </w:r>
      <w:r w:rsidR="00E50412" w:rsidRPr="00056656">
        <w:rPr>
          <w:b/>
          <w:sz w:val="36"/>
          <w:szCs w:val="28"/>
        </w:rPr>
        <w:t>:</w:t>
      </w:r>
    </w:p>
    <w:p w:rsidR="0056086D" w:rsidRPr="0018159E" w:rsidRDefault="0056086D" w:rsidP="0018159E">
      <w:pPr>
        <w:spacing w:before="24"/>
        <w:ind w:right="5752"/>
        <w:rPr>
          <w:b/>
          <w:sz w:val="28"/>
          <w:szCs w:val="28"/>
        </w:rPr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Pr="00056656" w:rsidRDefault="00E41956">
      <w:pPr>
        <w:ind w:left="100"/>
        <w:rPr>
          <w:b/>
          <w:sz w:val="32"/>
          <w:szCs w:val="28"/>
        </w:rPr>
      </w:pPr>
      <w:r>
        <w:rPr>
          <w:b/>
          <w:sz w:val="28"/>
          <w:szCs w:val="28"/>
        </w:rPr>
        <w:t xml:space="preserve">          </w:t>
      </w:r>
      <w:r w:rsidR="0018159E">
        <w:rPr>
          <w:b/>
          <w:sz w:val="28"/>
          <w:szCs w:val="28"/>
        </w:rPr>
        <w:t>4.1</w:t>
      </w:r>
      <w:r w:rsidR="00CC2F7C">
        <w:rPr>
          <w:b/>
          <w:sz w:val="28"/>
          <w:szCs w:val="28"/>
        </w:rPr>
        <w:t xml:space="preserve">     </w:t>
      </w:r>
      <w:r w:rsidR="00CC2F7C" w:rsidRPr="00056656">
        <w:rPr>
          <w:b/>
          <w:sz w:val="32"/>
          <w:szCs w:val="28"/>
        </w:rPr>
        <w:t>SOFTWARE REQUIREMENTS</w:t>
      </w:r>
      <w:r w:rsidR="00E50412" w:rsidRPr="00056656">
        <w:rPr>
          <w:b/>
          <w:sz w:val="32"/>
          <w:szCs w:val="28"/>
        </w:rPr>
        <w:t>:</w:t>
      </w:r>
    </w:p>
    <w:p w:rsidR="0056086D" w:rsidRDefault="00E50412" w:rsidP="00056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8"/>
        </w:tabs>
        <w:ind w:left="10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a. A 64</w:t>
      </w:r>
      <w:r>
        <w:rPr>
          <w:sz w:val="28"/>
          <w:szCs w:val="28"/>
        </w:rPr>
        <w:t>-bit Operating System.</w:t>
      </w:r>
      <w:r w:rsidR="00056656">
        <w:rPr>
          <w:sz w:val="28"/>
          <w:szCs w:val="28"/>
        </w:rPr>
        <w:tab/>
      </w:r>
    </w:p>
    <w:p w:rsidR="00E50412" w:rsidRPr="00E50412" w:rsidRDefault="00E50412" w:rsidP="00E5041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</w:t>
      </w:r>
      <w:r w:rsidRPr="00E50412">
        <w:rPr>
          <w:sz w:val="28"/>
          <w:szCs w:val="28"/>
        </w:rPr>
        <w:t>.</w:t>
      </w:r>
      <w:r>
        <w:rPr>
          <w:sz w:val="28"/>
          <w:szCs w:val="28"/>
        </w:rPr>
        <w:t xml:space="preserve"> IDE/Editor---Visual Studio </w:t>
      </w:r>
      <w:proofErr w:type="gramStart"/>
      <w:r>
        <w:rPr>
          <w:sz w:val="28"/>
          <w:szCs w:val="28"/>
        </w:rPr>
        <w:t>Code(</w:t>
      </w:r>
      <w:proofErr w:type="gramEnd"/>
      <w:r>
        <w:rPr>
          <w:sz w:val="28"/>
          <w:szCs w:val="28"/>
        </w:rPr>
        <w:t>here).</w:t>
      </w:r>
    </w:p>
    <w:p w:rsidR="0056086D" w:rsidRDefault="0056086D">
      <w:pPr>
        <w:spacing w:before="1" w:line="180" w:lineRule="exact"/>
        <w:rPr>
          <w:sz w:val="19"/>
          <w:szCs w:val="19"/>
        </w:rPr>
      </w:pPr>
    </w:p>
    <w:p w:rsidR="0056086D" w:rsidRDefault="0056086D">
      <w:pPr>
        <w:spacing w:line="200" w:lineRule="exact"/>
      </w:pPr>
    </w:p>
    <w:p w:rsidR="00B458CC" w:rsidRDefault="00E41956" w:rsidP="00B458CC">
      <w:pPr>
        <w:spacing w:before="24"/>
        <w:ind w:left="1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18159E">
        <w:rPr>
          <w:b/>
          <w:sz w:val="28"/>
          <w:szCs w:val="28"/>
        </w:rPr>
        <w:t>4.2</w:t>
      </w:r>
      <w:r w:rsidR="00CC2F7C">
        <w:rPr>
          <w:b/>
          <w:sz w:val="28"/>
          <w:szCs w:val="28"/>
        </w:rPr>
        <w:t xml:space="preserve">     </w:t>
      </w:r>
      <w:r w:rsidR="00CC2F7C" w:rsidRPr="00056656">
        <w:rPr>
          <w:b/>
          <w:sz w:val="32"/>
          <w:szCs w:val="28"/>
        </w:rPr>
        <w:t>LIBRARIES/PACKAGES USED</w:t>
      </w:r>
      <w:r w:rsidR="00E50412" w:rsidRPr="00056656">
        <w:rPr>
          <w:b/>
          <w:sz w:val="32"/>
          <w:szCs w:val="28"/>
        </w:rPr>
        <w:t>:</w:t>
      </w:r>
    </w:p>
    <w:p w:rsidR="00B458CC" w:rsidRPr="00B458CC" w:rsidRDefault="00B458CC" w:rsidP="00B458CC">
      <w:pPr>
        <w:spacing w:before="24"/>
        <w:ind w:left="100"/>
        <w:rPr>
          <w:b/>
          <w:sz w:val="28"/>
          <w:szCs w:val="28"/>
        </w:rPr>
      </w:pP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&lt;iostream&gt;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&lt;time.h&gt;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&lt;vector&gt;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&lt;stack&gt;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&lt;queue&gt;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&lt;string&gt;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&lt;fstream&gt;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&lt;stdlib.h&gt;</w:t>
      </w:r>
    </w:p>
    <w:p w:rsidR="00E50412" w:rsidRPr="00B458CC" w:rsidRDefault="00E50412" w:rsidP="00E50412">
      <w:pPr>
        <w:pStyle w:val="ListParagraph"/>
        <w:numPr>
          <w:ilvl w:val="0"/>
          <w:numId w:val="3"/>
        </w:numPr>
        <w:shd w:val="clear" w:color="auto" w:fill="1E1E1E"/>
        <w:spacing w:line="228" w:lineRule="atLeast"/>
        <w:rPr>
          <w:rFonts w:ascii="Consolas" w:hAnsi="Consolas"/>
          <w:color w:val="D4D4D4"/>
          <w:sz w:val="22"/>
          <w:szCs w:val="17"/>
        </w:rPr>
      </w:pPr>
      <w:r w:rsidRPr="00B458CC">
        <w:rPr>
          <w:rFonts w:ascii="Consolas" w:hAnsi="Consolas"/>
          <w:color w:val="C586C0"/>
          <w:sz w:val="22"/>
          <w:szCs w:val="17"/>
        </w:rPr>
        <w:t>#include</w:t>
      </w:r>
      <w:r w:rsidRPr="00B458CC">
        <w:rPr>
          <w:rFonts w:ascii="Consolas" w:hAnsi="Consolas"/>
          <w:color w:val="CE9178"/>
          <w:sz w:val="22"/>
          <w:szCs w:val="17"/>
        </w:rPr>
        <w:t>&lt;conio.h&gt;</w:t>
      </w:r>
    </w:p>
    <w:p w:rsidR="00E50412" w:rsidRDefault="00B458CC" w:rsidP="00E50412">
      <w:pPr>
        <w:pStyle w:val="ListParagraph"/>
        <w:numPr>
          <w:ilvl w:val="0"/>
          <w:numId w:val="3"/>
        </w:numPr>
        <w:spacing w:before="24"/>
        <w:rPr>
          <w:sz w:val="28"/>
          <w:szCs w:val="28"/>
        </w:rPr>
      </w:pPr>
      <w:r>
        <w:rPr>
          <w:sz w:val="28"/>
          <w:szCs w:val="28"/>
        </w:rPr>
        <w:t>All libraries above included in: #include&lt;apparelmanager.h&gt;</w:t>
      </w:r>
    </w:p>
    <w:p w:rsidR="0018159E" w:rsidRDefault="0018159E" w:rsidP="0018159E">
      <w:pPr>
        <w:spacing w:before="24"/>
        <w:rPr>
          <w:sz w:val="28"/>
          <w:szCs w:val="28"/>
        </w:rPr>
      </w:pPr>
    </w:p>
    <w:p w:rsidR="0018159E" w:rsidRDefault="0018159E" w:rsidP="0018159E">
      <w:pPr>
        <w:spacing w:before="24"/>
        <w:ind w:left="720"/>
        <w:rPr>
          <w:sz w:val="28"/>
          <w:szCs w:val="28"/>
        </w:rPr>
      </w:pPr>
    </w:p>
    <w:p w:rsidR="0018159E" w:rsidRDefault="0018159E" w:rsidP="0018159E">
      <w:pPr>
        <w:spacing w:before="24"/>
        <w:ind w:left="720"/>
        <w:rPr>
          <w:sz w:val="28"/>
          <w:szCs w:val="28"/>
        </w:rPr>
      </w:pPr>
    </w:p>
    <w:p w:rsidR="0018159E" w:rsidRDefault="0018159E" w:rsidP="0018159E">
      <w:pPr>
        <w:spacing w:before="24"/>
        <w:ind w:left="720"/>
        <w:rPr>
          <w:sz w:val="28"/>
          <w:szCs w:val="28"/>
        </w:rPr>
      </w:pPr>
    </w:p>
    <w:p w:rsidR="0018159E" w:rsidRDefault="0018159E" w:rsidP="0018159E">
      <w:pPr>
        <w:spacing w:before="24"/>
        <w:ind w:left="720"/>
        <w:rPr>
          <w:sz w:val="28"/>
          <w:szCs w:val="28"/>
        </w:rPr>
      </w:pPr>
    </w:p>
    <w:p w:rsidR="0018159E" w:rsidRPr="00056656" w:rsidRDefault="0018159E" w:rsidP="0018159E">
      <w:pPr>
        <w:pStyle w:val="ListParagraph"/>
        <w:numPr>
          <w:ilvl w:val="1"/>
          <w:numId w:val="5"/>
        </w:numPr>
        <w:spacing w:before="24"/>
        <w:rPr>
          <w:b/>
          <w:sz w:val="36"/>
          <w:szCs w:val="28"/>
        </w:rPr>
      </w:pPr>
      <w:r w:rsidRPr="00056656">
        <w:rPr>
          <w:b/>
          <w:sz w:val="36"/>
          <w:szCs w:val="28"/>
        </w:rPr>
        <w:t xml:space="preserve"> Algorithm:</w:t>
      </w:r>
    </w:p>
    <w:p w:rsidR="0018159E" w:rsidRDefault="0018159E" w:rsidP="0018159E">
      <w:pPr>
        <w:pStyle w:val="ListParagraph"/>
        <w:spacing w:before="24"/>
        <w:ind w:left="1440"/>
        <w:rPr>
          <w:b/>
          <w:sz w:val="32"/>
          <w:szCs w:val="28"/>
        </w:rPr>
      </w:pPr>
    </w:p>
    <w:p w:rsidR="0018159E" w:rsidRPr="00056656" w:rsidRDefault="0018159E" w:rsidP="0018159E">
      <w:pPr>
        <w:pStyle w:val="ListParagraph"/>
        <w:spacing w:before="24"/>
        <w:ind w:left="1440"/>
        <w:rPr>
          <w:b/>
          <w:sz w:val="32"/>
          <w:szCs w:val="28"/>
        </w:rPr>
      </w:pPr>
      <w:r w:rsidRPr="00056656">
        <w:rPr>
          <w:b/>
          <w:sz w:val="32"/>
          <w:szCs w:val="28"/>
        </w:rPr>
        <w:t>Functions used:-</w:t>
      </w:r>
    </w:p>
    <w:p w:rsidR="0018159E" w:rsidRPr="00056656" w:rsidRDefault="0018159E" w:rsidP="0018159E">
      <w:pPr>
        <w:pStyle w:val="ListParagraph"/>
        <w:spacing w:before="24"/>
        <w:ind w:left="1440"/>
        <w:rPr>
          <w:sz w:val="32"/>
          <w:szCs w:val="28"/>
        </w:rPr>
      </w:pPr>
      <w:r w:rsidRPr="00056656">
        <w:rPr>
          <w:sz w:val="32"/>
          <w:szCs w:val="28"/>
        </w:rPr>
        <w:tab/>
        <w:t xml:space="preserve">1. </w:t>
      </w:r>
      <w:r w:rsidRPr="00056656">
        <w:rPr>
          <w:b/>
          <w:i/>
          <w:sz w:val="32"/>
          <w:szCs w:val="28"/>
          <w:u w:val="single"/>
        </w:rPr>
        <w:t>Class Warehouse</w:t>
      </w:r>
      <w:r w:rsidRPr="00056656">
        <w:rPr>
          <w:sz w:val="32"/>
          <w:szCs w:val="28"/>
        </w:rPr>
        <w:t>:</w:t>
      </w:r>
    </w:p>
    <w:p w:rsidR="0018159E" w:rsidRPr="00056656" w:rsidRDefault="0018159E" w:rsidP="0018159E">
      <w:pPr>
        <w:spacing w:before="24"/>
        <w:ind w:left="2880"/>
        <w:rPr>
          <w:sz w:val="32"/>
          <w:szCs w:val="28"/>
        </w:rPr>
      </w:pPr>
      <w:r w:rsidRPr="00056656">
        <w:rPr>
          <w:sz w:val="32"/>
          <w:szCs w:val="28"/>
        </w:rPr>
        <w:t xml:space="preserve">A. void </w:t>
      </w:r>
      <w:proofErr w:type="spellStart"/>
      <w:r w:rsidRPr="00056656">
        <w:rPr>
          <w:sz w:val="32"/>
          <w:szCs w:val="28"/>
        </w:rPr>
        <w:t>refill_</w:t>
      </w:r>
      <w:proofErr w:type="gramStart"/>
      <w:r w:rsidRPr="00056656">
        <w:rPr>
          <w:sz w:val="32"/>
          <w:szCs w:val="28"/>
        </w:rPr>
        <w:t>stock</w:t>
      </w:r>
      <w:proofErr w:type="spellEnd"/>
      <w:r w:rsidRPr="00056656">
        <w:rPr>
          <w:sz w:val="32"/>
          <w:szCs w:val="28"/>
        </w:rPr>
        <w:t>(</w:t>
      </w:r>
      <w:proofErr w:type="gramEnd"/>
      <w:r w:rsidRPr="00056656">
        <w:rPr>
          <w:sz w:val="32"/>
          <w:szCs w:val="28"/>
        </w:rPr>
        <w:t>)- For refilling product stock.</w:t>
      </w:r>
    </w:p>
    <w:p w:rsidR="0018159E" w:rsidRPr="00056656" w:rsidRDefault="0018159E" w:rsidP="0018159E">
      <w:pPr>
        <w:spacing w:before="24"/>
        <w:rPr>
          <w:sz w:val="32"/>
          <w:szCs w:val="28"/>
        </w:rPr>
      </w:pPr>
      <w:r w:rsidRPr="00056656">
        <w:rPr>
          <w:sz w:val="32"/>
          <w:szCs w:val="28"/>
        </w:rPr>
        <w:tab/>
      </w:r>
      <w:r w:rsidRPr="00056656">
        <w:rPr>
          <w:sz w:val="32"/>
          <w:szCs w:val="28"/>
        </w:rPr>
        <w:tab/>
      </w:r>
      <w:r w:rsidRPr="00056656">
        <w:rPr>
          <w:sz w:val="32"/>
          <w:szCs w:val="28"/>
        </w:rPr>
        <w:tab/>
        <w:t>2</w:t>
      </w:r>
      <w:r w:rsidRPr="00056656">
        <w:rPr>
          <w:b/>
          <w:i/>
          <w:sz w:val="32"/>
          <w:szCs w:val="28"/>
          <w:u w:val="single"/>
        </w:rPr>
        <w:t>. Class Receptionist: Inherits Warehouse</w:t>
      </w:r>
    </w:p>
    <w:p w:rsidR="0018159E" w:rsidRPr="00056656" w:rsidRDefault="009E7BAA" w:rsidP="009E7BAA">
      <w:pPr>
        <w:pStyle w:val="ListParagraph"/>
        <w:numPr>
          <w:ilvl w:val="0"/>
          <w:numId w:val="6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</w:rPr>
        <w:t>float</w:t>
      </w:r>
      <w:r w:rsidR="0018159E" w:rsidRPr="00056656">
        <w:rPr>
          <w:sz w:val="32"/>
          <w:szCs w:val="28"/>
        </w:rPr>
        <w:t xml:space="preserve"> </w:t>
      </w:r>
      <w:proofErr w:type="spellStart"/>
      <w:r w:rsidR="0018159E" w:rsidRPr="00056656">
        <w:rPr>
          <w:sz w:val="32"/>
          <w:szCs w:val="28"/>
        </w:rPr>
        <w:t>calc_total_cost</w:t>
      </w:r>
      <w:proofErr w:type="spellEnd"/>
      <w:r w:rsidR="0018159E" w:rsidRPr="00056656">
        <w:rPr>
          <w:sz w:val="32"/>
          <w:szCs w:val="28"/>
        </w:rPr>
        <w:t>()-</w:t>
      </w:r>
    </w:p>
    <w:p w:rsidR="0018159E" w:rsidRPr="00056656" w:rsidRDefault="0018159E" w:rsidP="009E7BAA">
      <w:pPr>
        <w:spacing w:before="24"/>
        <w:ind w:left="3672"/>
        <w:rPr>
          <w:sz w:val="32"/>
          <w:szCs w:val="28"/>
        </w:rPr>
      </w:pPr>
      <w:r w:rsidRPr="00056656">
        <w:rPr>
          <w:sz w:val="32"/>
          <w:szCs w:val="28"/>
        </w:rPr>
        <w:t xml:space="preserve">Calculates total amount of </w:t>
      </w:r>
      <w:proofErr w:type="spellStart"/>
      <w:r w:rsidRPr="00056656">
        <w:rPr>
          <w:sz w:val="32"/>
          <w:szCs w:val="28"/>
        </w:rPr>
        <w:t>bill</w:t>
      </w:r>
      <w:proofErr w:type="gramStart"/>
      <w:r w:rsidRPr="00056656">
        <w:rPr>
          <w:sz w:val="32"/>
          <w:szCs w:val="28"/>
        </w:rPr>
        <w:t>,product</w:t>
      </w:r>
      <w:proofErr w:type="spellEnd"/>
      <w:proofErr w:type="gramEnd"/>
      <w:r w:rsidRPr="00056656">
        <w:rPr>
          <w:sz w:val="32"/>
          <w:szCs w:val="28"/>
        </w:rPr>
        <w:t xml:space="preserve"> stock available and gives final amount after call to functions of </w:t>
      </w:r>
      <w:proofErr w:type="spellStart"/>
      <w:r w:rsidRPr="00056656">
        <w:rPr>
          <w:sz w:val="32"/>
          <w:szCs w:val="28"/>
        </w:rPr>
        <w:t>tax_calc</w:t>
      </w:r>
      <w:proofErr w:type="spellEnd"/>
      <w:r w:rsidRPr="00056656">
        <w:rPr>
          <w:sz w:val="32"/>
          <w:szCs w:val="28"/>
        </w:rPr>
        <w:t xml:space="preserve">() and </w:t>
      </w:r>
      <w:proofErr w:type="spellStart"/>
      <w:r w:rsidRPr="00056656">
        <w:rPr>
          <w:sz w:val="32"/>
          <w:szCs w:val="28"/>
        </w:rPr>
        <w:t>discount_calc</w:t>
      </w:r>
      <w:proofErr w:type="spellEnd"/>
      <w:r w:rsidRPr="00056656">
        <w:rPr>
          <w:sz w:val="32"/>
          <w:szCs w:val="28"/>
        </w:rPr>
        <w:t>().</w:t>
      </w:r>
    </w:p>
    <w:p w:rsidR="009E7BAA" w:rsidRPr="00056656" w:rsidRDefault="009E7BAA" w:rsidP="009E7BAA">
      <w:pPr>
        <w:pStyle w:val="ListParagraph"/>
        <w:numPr>
          <w:ilvl w:val="0"/>
          <w:numId w:val="6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login_check_receptionist</w:t>
      </w:r>
      <w:proofErr w:type="spellEnd"/>
      <w:r w:rsidRPr="00056656">
        <w:rPr>
          <w:sz w:val="32"/>
          <w:szCs w:val="28"/>
        </w:rPr>
        <w:t>()- username and password check for receptionist.</w:t>
      </w:r>
    </w:p>
    <w:p w:rsidR="009E7BAA" w:rsidRPr="00056656" w:rsidRDefault="009E7BAA" w:rsidP="009E7BAA">
      <w:pPr>
        <w:pStyle w:val="ListParagraph"/>
        <w:numPr>
          <w:ilvl w:val="0"/>
          <w:numId w:val="6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float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tax_calc</w:t>
      </w:r>
      <w:proofErr w:type="spellEnd"/>
      <w:r w:rsidRPr="00056656">
        <w:rPr>
          <w:sz w:val="32"/>
          <w:szCs w:val="28"/>
        </w:rPr>
        <w:t>()- Calculates and returns tax added amount(GST).</w:t>
      </w:r>
    </w:p>
    <w:p w:rsidR="009E7BAA" w:rsidRPr="00056656" w:rsidRDefault="009E7BAA" w:rsidP="009E7BAA">
      <w:pPr>
        <w:pStyle w:val="ListParagraph"/>
        <w:numPr>
          <w:ilvl w:val="0"/>
          <w:numId w:val="6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float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discount_calc</w:t>
      </w:r>
      <w:proofErr w:type="spellEnd"/>
      <w:r w:rsidRPr="00056656">
        <w:rPr>
          <w:sz w:val="32"/>
          <w:szCs w:val="28"/>
        </w:rPr>
        <w:t xml:space="preserve">()- Calculates and returns discounted final </w:t>
      </w:r>
      <w:proofErr w:type="spellStart"/>
      <w:r w:rsidRPr="00056656">
        <w:rPr>
          <w:sz w:val="32"/>
          <w:szCs w:val="28"/>
        </w:rPr>
        <w:t>amount,if</w:t>
      </w:r>
      <w:proofErr w:type="spellEnd"/>
      <w:r w:rsidRPr="00056656">
        <w:rPr>
          <w:sz w:val="32"/>
          <w:szCs w:val="28"/>
        </w:rPr>
        <w:t xml:space="preserve"> any discount has been provided.</w:t>
      </w:r>
    </w:p>
    <w:p w:rsidR="009E7BAA" w:rsidRPr="00056656" w:rsidRDefault="009E7BAA" w:rsidP="009E7BAA">
      <w:pPr>
        <w:pStyle w:val="ListParagraph"/>
        <w:numPr>
          <w:ilvl w:val="0"/>
          <w:numId w:val="6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print_bill</w:t>
      </w:r>
      <w:proofErr w:type="spellEnd"/>
      <w:r w:rsidRPr="00056656">
        <w:rPr>
          <w:sz w:val="32"/>
          <w:szCs w:val="28"/>
        </w:rPr>
        <w:t>()-Uses File-Handling concept to print bill of individual customer into text file format.</w:t>
      </w:r>
    </w:p>
    <w:p w:rsidR="009E7BAA" w:rsidRPr="00056656" w:rsidRDefault="009E7BAA" w:rsidP="009E7BAA">
      <w:pPr>
        <w:pStyle w:val="ListParagraph"/>
        <w:numPr>
          <w:ilvl w:val="0"/>
          <w:numId w:val="6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print_daily_billsheet</w:t>
      </w:r>
      <w:proofErr w:type="spellEnd"/>
      <w:r w:rsidRPr="00056656">
        <w:rPr>
          <w:sz w:val="32"/>
          <w:szCs w:val="28"/>
        </w:rPr>
        <w:t xml:space="preserve">()- Uses File-Handling concept to print bill of all the customers for each day. Maintains bill records. </w:t>
      </w:r>
    </w:p>
    <w:p w:rsidR="009E7BAA" w:rsidRPr="00056656" w:rsidRDefault="009E7BAA" w:rsidP="009E7BAA">
      <w:pPr>
        <w:spacing w:before="24"/>
        <w:ind w:left="2160"/>
        <w:rPr>
          <w:sz w:val="32"/>
          <w:szCs w:val="28"/>
        </w:rPr>
      </w:pPr>
      <w:r w:rsidRPr="00056656">
        <w:rPr>
          <w:sz w:val="32"/>
          <w:szCs w:val="28"/>
        </w:rPr>
        <w:t>3</w:t>
      </w:r>
      <w:r w:rsidRPr="00056656">
        <w:rPr>
          <w:b/>
          <w:i/>
          <w:sz w:val="32"/>
          <w:szCs w:val="28"/>
          <w:u w:val="single"/>
        </w:rPr>
        <w:t xml:space="preserve">. Class Admin: Inherits </w:t>
      </w:r>
      <w:proofErr w:type="gramStart"/>
      <w:r w:rsidRPr="00056656">
        <w:rPr>
          <w:b/>
          <w:i/>
          <w:sz w:val="32"/>
          <w:szCs w:val="28"/>
          <w:u w:val="single"/>
        </w:rPr>
        <w:t>Receptionist(</w:t>
      </w:r>
      <w:proofErr w:type="gramEnd"/>
      <w:r w:rsidRPr="00056656">
        <w:rPr>
          <w:b/>
          <w:i/>
          <w:sz w:val="32"/>
          <w:szCs w:val="28"/>
          <w:u w:val="single"/>
        </w:rPr>
        <w:t>also Warehouse)</w:t>
      </w:r>
    </w:p>
    <w:p w:rsidR="009E7BAA" w:rsidRPr="00056656" w:rsidRDefault="009E7BAA" w:rsidP="009E7BAA">
      <w:pPr>
        <w:pStyle w:val="ListParagraph"/>
        <w:numPr>
          <w:ilvl w:val="0"/>
          <w:numId w:val="7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print_daily_collection</w:t>
      </w:r>
      <w:proofErr w:type="spellEnd"/>
      <w:r w:rsidRPr="00056656">
        <w:rPr>
          <w:sz w:val="32"/>
          <w:szCs w:val="28"/>
        </w:rPr>
        <w:t>()-Prints daily tallied amount for the shop.</w:t>
      </w:r>
    </w:p>
    <w:p w:rsidR="009E7BAA" w:rsidRPr="00056656" w:rsidRDefault="009E7BAA" w:rsidP="009E7BAA">
      <w:pPr>
        <w:pStyle w:val="ListParagraph"/>
        <w:numPr>
          <w:ilvl w:val="0"/>
          <w:numId w:val="7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sales_analysis</w:t>
      </w:r>
      <w:proofErr w:type="spellEnd"/>
      <w:r w:rsidRPr="00056656">
        <w:rPr>
          <w:sz w:val="32"/>
          <w:szCs w:val="28"/>
        </w:rPr>
        <w:t>()- Analyses sales of the shop and shows which products are in more demand.</w:t>
      </w:r>
    </w:p>
    <w:p w:rsidR="009E7BAA" w:rsidRPr="00056656" w:rsidRDefault="009E7BAA" w:rsidP="009E7BAA">
      <w:pPr>
        <w:pStyle w:val="ListParagraph"/>
        <w:numPr>
          <w:ilvl w:val="0"/>
          <w:numId w:val="7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lastRenderedPageBreak/>
        <w:t>float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calc_daily_expanse</w:t>
      </w:r>
      <w:proofErr w:type="spellEnd"/>
      <w:r w:rsidRPr="00056656">
        <w:rPr>
          <w:sz w:val="32"/>
          <w:szCs w:val="28"/>
        </w:rPr>
        <w:t>()-Shows daily expanse for the shop.</w:t>
      </w:r>
    </w:p>
    <w:p w:rsidR="009E7BAA" w:rsidRPr="00056656" w:rsidRDefault="009E7BAA" w:rsidP="009E7BAA">
      <w:pPr>
        <w:pStyle w:val="ListParagraph"/>
        <w:numPr>
          <w:ilvl w:val="0"/>
          <w:numId w:val="7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login_check_admin</w:t>
      </w:r>
      <w:proofErr w:type="spellEnd"/>
      <w:r w:rsidRPr="00056656">
        <w:rPr>
          <w:sz w:val="32"/>
          <w:szCs w:val="28"/>
        </w:rPr>
        <w:t>()-</w:t>
      </w:r>
      <w:r w:rsidR="00A6702C" w:rsidRPr="00056656">
        <w:rPr>
          <w:sz w:val="32"/>
          <w:szCs w:val="28"/>
        </w:rPr>
        <w:t>username and password check for admin.</w:t>
      </w:r>
    </w:p>
    <w:p w:rsidR="00A6702C" w:rsidRPr="00056656" w:rsidRDefault="00A6702C" w:rsidP="009E7BAA">
      <w:pPr>
        <w:pStyle w:val="ListParagraph"/>
        <w:numPr>
          <w:ilvl w:val="0"/>
          <w:numId w:val="7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</w:rPr>
        <w:t xml:space="preserve">void </w:t>
      </w:r>
      <w:proofErr w:type="spellStart"/>
      <w:r w:rsidRPr="00056656">
        <w:rPr>
          <w:sz w:val="32"/>
          <w:szCs w:val="28"/>
        </w:rPr>
        <w:t>reminder_payment</w:t>
      </w:r>
      <w:proofErr w:type="spellEnd"/>
      <w:r w:rsidRPr="00056656">
        <w:rPr>
          <w:sz w:val="32"/>
          <w:szCs w:val="28"/>
        </w:rPr>
        <w:t>()- Reminds admin of pending dues of vendors(if any)</w:t>
      </w:r>
    </w:p>
    <w:p w:rsidR="00A6702C" w:rsidRPr="00056656" w:rsidRDefault="00A6702C" w:rsidP="009E7BAA">
      <w:pPr>
        <w:pStyle w:val="ListParagraph"/>
        <w:numPr>
          <w:ilvl w:val="0"/>
          <w:numId w:val="7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vendor_info</w:t>
      </w:r>
      <w:proofErr w:type="spellEnd"/>
      <w:r w:rsidRPr="00056656">
        <w:rPr>
          <w:sz w:val="32"/>
          <w:szCs w:val="28"/>
        </w:rPr>
        <w:t>()- Prints “.</w:t>
      </w:r>
      <w:proofErr w:type="spellStart"/>
      <w:r w:rsidRPr="00056656">
        <w:rPr>
          <w:sz w:val="32"/>
          <w:szCs w:val="28"/>
        </w:rPr>
        <w:t>CSV”file</w:t>
      </w:r>
      <w:proofErr w:type="spellEnd"/>
      <w:r w:rsidRPr="00056656">
        <w:rPr>
          <w:sz w:val="32"/>
          <w:szCs w:val="28"/>
        </w:rPr>
        <w:t xml:space="preserve"> to record all the vendor information.</w:t>
      </w:r>
    </w:p>
    <w:p w:rsidR="00A6702C" w:rsidRPr="00056656" w:rsidRDefault="00A6702C" w:rsidP="009E7BAA">
      <w:pPr>
        <w:pStyle w:val="ListParagraph"/>
        <w:numPr>
          <w:ilvl w:val="0"/>
          <w:numId w:val="7"/>
        </w:numPr>
        <w:spacing w:before="24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void</w:t>
      </w:r>
      <w:proofErr w:type="gramEnd"/>
      <w:r w:rsidRPr="00056656">
        <w:rPr>
          <w:sz w:val="32"/>
          <w:szCs w:val="28"/>
        </w:rPr>
        <w:t xml:space="preserve"> </w:t>
      </w:r>
      <w:proofErr w:type="spellStart"/>
      <w:r w:rsidRPr="00056656">
        <w:rPr>
          <w:sz w:val="32"/>
          <w:szCs w:val="28"/>
        </w:rPr>
        <w:t>stock_warehouse_update</w:t>
      </w:r>
      <w:proofErr w:type="spellEnd"/>
      <w:r w:rsidRPr="00056656">
        <w:rPr>
          <w:sz w:val="32"/>
          <w:szCs w:val="28"/>
        </w:rPr>
        <w:t>()-Updates the current product availability with that of warehouse.</w:t>
      </w:r>
    </w:p>
    <w:p w:rsidR="00A6702C" w:rsidRPr="00056656" w:rsidRDefault="00A6702C" w:rsidP="00A6702C">
      <w:pPr>
        <w:spacing w:before="24"/>
        <w:ind w:left="2160"/>
        <w:rPr>
          <w:sz w:val="32"/>
          <w:szCs w:val="28"/>
        </w:rPr>
      </w:pPr>
      <w:r w:rsidRPr="00056656">
        <w:rPr>
          <w:sz w:val="32"/>
          <w:szCs w:val="28"/>
        </w:rPr>
        <w:t xml:space="preserve">4. </w:t>
      </w:r>
      <w:proofErr w:type="spellStart"/>
      <w:proofErr w:type="gramStart"/>
      <w:r w:rsidRPr="00056656">
        <w:rPr>
          <w:sz w:val="32"/>
          <w:szCs w:val="28"/>
        </w:rPr>
        <w:t>int</w:t>
      </w:r>
      <w:proofErr w:type="spellEnd"/>
      <w:proofErr w:type="gramEnd"/>
      <w:r w:rsidRPr="00056656">
        <w:rPr>
          <w:sz w:val="32"/>
          <w:szCs w:val="28"/>
        </w:rPr>
        <w:t xml:space="preserve"> main()- object creation for classes and menu driven programming used effectively.</w:t>
      </w:r>
    </w:p>
    <w:p w:rsidR="00A6702C" w:rsidRPr="00056656" w:rsidRDefault="00A6702C" w:rsidP="00A6702C">
      <w:pPr>
        <w:spacing w:before="24"/>
        <w:ind w:left="2160"/>
        <w:rPr>
          <w:sz w:val="32"/>
          <w:szCs w:val="28"/>
        </w:rPr>
      </w:pPr>
    </w:p>
    <w:p w:rsidR="00A6702C" w:rsidRPr="00056656" w:rsidRDefault="00A6702C" w:rsidP="00A6702C">
      <w:pPr>
        <w:spacing w:before="24"/>
        <w:ind w:left="2160"/>
        <w:rPr>
          <w:b/>
          <w:sz w:val="32"/>
          <w:szCs w:val="28"/>
          <w:u w:val="single"/>
        </w:rPr>
      </w:pPr>
      <w:r w:rsidRPr="00056656">
        <w:rPr>
          <w:b/>
          <w:sz w:val="32"/>
          <w:szCs w:val="28"/>
          <w:u w:val="single"/>
        </w:rPr>
        <w:t>Data Structures Used:</w:t>
      </w:r>
    </w:p>
    <w:p w:rsidR="00A6702C" w:rsidRPr="00056656" w:rsidRDefault="00A6702C" w:rsidP="00A6702C">
      <w:pPr>
        <w:spacing w:before="24"/>
        <w:ind w:left="2160"/>
        <w:rPr>
          <w:sz w:val="32"/>
          <w:szCs w:val="28"/>
        </w:rPr>
      </w:pPr>
      <w:r w:rsidRPr="00056656">
        <w:rPr>
          <w:sz w:val="32"/>
          <w:szCs w:val="28"/>
        </w:rPr>
        <w:tab/>
      </w:r>
      <w:proofErr w:type="gramStart"/>
      <w:r w:rsidRPr="00056656">
        <w:rPr>
          <w:sz w:val="32"/>
          <w:szCs w:val="28"/>
        </w:rPr>
        <w:t>1.Array</w:t>
      </w:r>
      <w:proofErr w:type="gramEnd"/>
      <w:r w:rsidRPr="00056656">
        <w:rPr>
          <w:sz w:val="32"/>
          <w:szCs w:val="28"/>
        </w:rPr>
        <w:t>—Widely used for,</w:t>
      </w:r>
    </w:p>
    <w:p w:rsidR="00A6702C" w:rsidRPr="00056656" w:rsidRDefault="00A6702C" w:rsidP="00A6702C">
      <w:pPr>
        <w:pStyle w:val="ListParagraph"/>
        <w:numPr>
          <w:ilvl w:val="0"/>
          <w:numId w:val="8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</w:rPr>
        <w:t>character arrays</w:t>
      </w:r>
    </w:p>
    <w:p w:rsidR="00A6702C" w:rsidRPr="00056656" w:rsidRDefault="00A6702C" w:rsidP="00A6702C">
      <w:pPr>
        <w:pStyle w:val="ListParagraph"/>
        <w:numPr>
          <w:ilvl w:val="0"/>
          <w:numId w:val="8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</w:rPr>
        <w:t>array of objects-Customers</w:t>
      </w:r>
    </w:p>
    <w:p w:rsidR="00A6702C" w:rsidRPr="00056656" w:rsidRDefault="00A6702C" w:rsidP="00A6702C">
      <w:pPr>
        <w:pStyle w:val="ListParagraph"/>
        <w:numPr>
          <w:ilvl w:val="0"/>
          <w:numId w:val="8"/>
        </w:numPr>
        <w:spacing w:before="24"/>
        <w:rPr>
          <w:sz w:val="32"/>
          <w:szCs w:val="28"/>
        </w:rPr>
      </w:pPr>
      <w:proofErr w:type="spellStart"/>
      <w:r w:rsidRPr="00056656">
        <w:rPr>
          <w:sz w:val="32"/>
          <w:szCs w:val="28"/>
        </w:rPr>
        <w:t>product_stock_qty</w:t>
      </w:r>
      <w:proofErr w:type="spellEnd"/>
      <w:r w:rsidRPr="00056656">
        <w:rPr>
          <w:sz w:val="32"/>
          <w:szCs w:val="28"/>
        </w:rPr>
        <w:t>—Stores initial value of quantity of products.</w:t>
      </w:r>
    </w:p>
    <w:p w:rsidR="00A6702C" w:rsidRPr="00056656" w:rsidRDefault="00A6702C" w:rsidP="00A6702C">
      <w:pPr>
        <w:pStyle w:val="ListParagraph"/>
        <w:numPr>
          <w:ilvl w:val="0"/>
          <w:numId w:val="8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</w:rPr>
        <w:t>Array of structures.</w:t>
      </w:r>
    </w:p>
    <w:p w:rsidR="00A6702C" w:rsidRPr="00056656" w:rsidRDefault="00A6702C" w:rsidP="00A6702C">
      <w:pPr>
        <w:spacing w:before="24"/>
        <w:ind w:left="2880"/>
        <w:rPr>
          <w:sz w:val="32"/>
          <w:szCs w:val="28"/>
        </w:rPr>
      </w:pPr>
      <w:r w:rsidRPr="00056656">
        <w:rPr>
          <w:sz w:val="32"/>
          <w:szCs w:val="28"/>
        </w:rPr>
        <w:t>2.  Stack</w:t>
      </w:r>
      <w:proofErr w:type="gramStart"/>
      <w:r w:rsidRPr="00056656">
        <w:rPr>
          <w:sz w:val="32"/>
          <w:szCs w:val="28"/>
        </w:rPr>
        <w:t>---  Used</w:t>
      </w:r>
      <w:proofErr w:type="gramEnd"/>
      <w:r w:rsidRPr="00056656">
        <w:rPr>
          <w:sz w:val="32"/>
          <w:szCs w:val="28"/>
        </w:rPr>
        <w:t xml:space="preserve"> for maintain records of various bill amounts(tax and discount too)</w:t>
      </w:r>
    </w:p>
    <w:p w:rsidR="00A6702C" w:rsidRPr="00056656" w:rsidRDefault="00A6702C" w:rsidP="00A6702C">
      <w:pPr>
        <w:spacing w:before="24"/>
        <w:ind w:left="2880"/>
        <w:rPr>
          <w:sz w:val="32"/>
          <w:szCs w:val="28"/>
        </w:rPr>
      </w:pPr>
      <w:r w:rsidRPr="00056656">
        <w:rPr>
          <w:sz w:val="32"/>
          <w:szCs w:val="28"/>
        </w:rPr>
        <w:t xml:space="preserve">Maintaining </w:t>
      </w:r>
      <w:proofErr w:type="gramStart"/>
      <w:r w:rsidRPr="00056656">
        <w:rPr>
          <w:sz w:val="32"/>
          <w:szCs w:val="28"/>
        </w:rPr>
        <w:t>vector(</w:t>
      </w:r>
      <w:proofErr w:type="gramEnd"/>
      <w:r w:rsidRPr="00056656">
        <w:rPr>
          <w:sz w:val="32"/>
          <w:szCs w:val="28"/>
        </w:rPr>
        <w:t>STL) in stack.</w:t>
      </w:r>
    </w:p>
    <w:p w:rsidR="00A6702C" w:rsidRPr="00056656" w:rsidRDefault="00A6702C" w:rsidP="00A6702C">
      <w:pPr>
        <w:spacing w:before="24"/>
        <w:ind w:left="2880"/>
        <w:rPr>
          <w:sz w:val="32"/>
          <w:szCs w:val="28"/>
        </w:rPr>
      </w:pPr>
      <w:proofErr w:type="gramStart"/>
      <w:r w:rsidRPr="00056656">
        <w:rPr>
          <w:sz w:val="32"/>
          <w:szCs w:val="28"/>
        </w:rPr>
        <w:t>Push(</w:t>
      </w:r>
      <w:proofErr w:type="gramEnd"/>
      <w:r w:rsidRPr="00056656">
        <w:rPr>
          <w:sz w:val="32"/>
          <w:szCs w:val="28"/>
        </w:rPr>
        <w:t>),pop(),top() operations performed widely.</w:t>
      </w:r>
    </w:p>
    <w:p w:rsidR="00A6702C" w:rsidRPr="00056656" w:rsidRDefault="00A6702C" w:rsidP="00A6702C">
      <w:pPr>
        <w:spacing w:before="24"/>
        <w:ind w:left="2880"/>
        <w:rPr>
          <w:sz w:val="32"/>
          <w:szCs w:val="28"/>
        </w:rPr>
      </w:pPr>
      <w:r w:rsidRPr="00056656">
        <w:rPr>
          <w:sz w:val="32"/>
          <w:szCs w:val="28"/>
        </w:rPr>
        <w:t>3. Queue:</w:t>
      </w:r>
    </w:p>
    <w:p w:rsidR="00A6702C" w:rsidRPr="00056656" w:rsidRDefault="00A6702C" w:rsidP="00A6702C">
      <w:pPr>
        <w:pStyle w:val="ListParagraph"/>
        <w:numPr>
          <w:ilvl w:val="0"/>
          <w:numId w:val="9"/>
        </w:numPr>
        <w:spacing w:before="24"/>
        <w:rPr>
          <w:sz w:val="32"/>
          <w:szCs w:val="28"/>
        </w:rPr>
      </w:pPr>
      <w:proofErr w:type="spellStart"/>
      <w:r w:rsidRPr="00056656">
        <w:rPr>
          <w:sz w:val="32"/>
          <w:szCs w:val="28"/>
        </w:rPr>
        <w:t>Deque</w:t>
      </w:r>
      <w:proofErr w:type="spellEnd"/>
      <w:r w:rsidRPr="00056656">
        <w:rPr>
          <w:sz w:val="32"/>
          <w:szCs w:val="28"/>
        </w:rPr>
        <w:t>-</w:t>
      </w:r>
      <w:r w:rsidR="00814D7D" w:rsidRPr="00056656">
        <w:rPr>
          <w:sz w:val="32"/>
          <w:szCs w:val="28"/>
        </w:rPr>
        <w:t xml:space="preserve"> Maintaining Product IDs</w:t>
      </w:r>
    </w:p>
    <w:p w:rsidR="00814D7D" w:rsidRPr="00056656" w:rsidRDefault="00814D7D" w:rsidP="00814D7D">
      <w:pPr>
        <w:pStyle w:val="ListParagraph"/>
        <w:numPr>
          <w:ilvl w:val="1"/>
          <w:numId w:val="9"/>
        </w:numPr>
        <w:spacing w:before="24"/>
        <w:rPr>
          <w:sz w:val="32"/>
          <w:szCs w:val="28"/>
        </w:rPr>
      </w:pPr>
      <w:proofErr w:type="spellStart"/>
      <w:proofErr w:type="gramStart"/>
      <w:r w:rsidRPr="00056656">
        <w:rPr>
          <w:sz w:val="32"/>
          <w:szCs w:val="28"/>
        </w:rPr>
        <w:t>Enqueuef</w:t>
      </w:r>
      <w:proofErr w:type="spellEnd"/>
      <w:r w:rsidRPr="00056656">
        <w:rPr>
          <w:sz w:val="32"/>
          <w:szCs w:val="28"/>
        </w:rPr>
        <w:t>(</w:t>
      </w:r>
      <w:proofErr w:type="gramEnd"/>
      <w:r w:rsidRPr="00056656">
        <w:rPr>
          <w:sz w:val="32"/>
          <w:szCs w:val="28"/>
        </w:rPr>
        <w:t>),</w:t>
      </w:r>
      <w:proofErr w:type="spellStart"/>
      <w:r w:rsidRPr="00056656">
        <w:rPr>
          <w:sz w:val="32"/>
          <w:szCs w:val="28"/>
        </w:rPr>
        <w:t>dequeuer</w:t>
      </w:r>
      <w:proofErr w:type="spellEnd"/>
      <w:r w:rsidRPr="00056656">
        <w:rPr>
          <w:sz w:val="32"/>
          <w:szCs w:val="28"/>
        </w:rPr>
        <w:t>(),front() widely used.</w:t>
      </w:r>
    </w:p>
    <w:p w:rsidR="00814D7D" w:rsidRPr="00056656" w:rsidRDefault="00814D7D" w:rsidP="00A6702C">
      <w:pPr>
        <w:pStyle w:val="ListParagraph"/>
        <w:numPr>
          <w:ilvl w:val="0"/>
          <w:numId w:val="9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</w:rPr>
        <w:t>Priority Queues- Arranging Product IDs according to the Product Quantities.</w:t>
      </w:r>
    </w:p>
    <w:p w:rsidR="00814D7D" w:rsidRPr="00056656" w:rsidRDefault="00814D7D" w:rsidP="00814D7D">
      <w:pPr>
        <w:spacing w:before="24"/>
        <w:ind w:left="1440" w:firstLine="720"/>
        <w:rPr>
          <w:sz w:val="32"/>
          <w:szCs w:val="28"/>
        </w:rPr>
      </w:pPr>
    </w:p>
    <w:p w:rsidR="00A6702C" w:rsidRPr="00056656" w:rsidRDefault="00814D7D" w:rsidP="00814D7D">
      <w:pPr>
        <w:spacing w:before="24"/>
        <w:ind w:left="1440" w:firstLine="720"/>
        <w:rPr>
          <w:b/>
          <w:sz w:val="32"/>
          <w:szCs w:val="28"/>
          <w:u w:val="single"/>
        </w:rPr>
      </w:pPr>
      <w:r w:rsidRPr="00056656">
        <w:rPr>
          <w:b/>
          <w:sz w:val="32"/>
          <w:szCs w:val="28"/>
          <w:u w:val="single"/>
        </w:rPr>
        <w:t>OOP Concepts Used:</w:t>
      </w:r>
    </w:p>
    <w:p w:rsidR="00000000" w:rsidRPr="00056656" w:rsidRDefault="00576E5B" w:rsidP="00814D7D">
      <w:pPr>
        <w:pStyle w:val="ListParagraph"/>
        <w:numPr>
          <w:ilvl w:val="0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OOP features(Class and Objects)</w:t>
      </w:r>
      <w:r w:rsidRPr="00056656">
        <w:rPr>
          <w:sz w:val="32"/>
          <w:szCs w:val="28"/>
        </w:rPr>
        <w:t xml:space="preserve"> </w:t>
      </w:r>
    </w:p>
    <w:p w:rsidR="00000000" w:rsidRPr="00056656" w:rsidRDefault="00576E5B" w:rsidP="00814D7D">
      <w:pPr>
        <w:pStyle w:val="ListParagraph"/>
        <w:numPr>
          <w:ilvl w:val="1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Data Abstraction</w:t>
      </w:r>
      <w:r w:rsidRPr="00056656">
        <w:rPr>
          <w:sz w:val="32"/>
          <w:szCs w:val="28"/>
        </w:rPr>
        <w:t xml:space="preserve"> </w:t>
      </w:r>
    </w:p>
    <w:p w:rsidR="00000000" w:rsidRPr="00056656" w:rsidRDefault="00576E5B" w:rsidP="00814D7D">
      <w:pPr>
        <w:pStyle w:val="ListParagraph"/>
        <w:numPr>
          <w:ilvl w:val="1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Encapsulation</w:t>
      </w:r>
      <w:r w:rsidRPr="00056656">
        <w:rPr>
          <w:sz w:val="32"/>
          <w:szCs w:val="28"/>
        </w:rPr>
        <w:t xml:space="preserve"> </w:t>
      </w:r>
    </w:p>
    <w:p w:rsidR="00000000" w:rsidRPr="00056656" w:rsidRDefault="00576E5B" w:rsidP="00814D7D">
      <w:pPr>
        <w:pStyle w:val="ListParagraph"/>
        <w:numPr>
          <w:ilvl w:val="1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lastRenderedPageBreak/>
        <w:t>Inheritance</w:t>
      </w:r>
      <w:r w:rsidRPr="00056656">
        <w:rPr>
          <w:sz w:val="32"/>
          <w:szCs w:val="28"/>
        </w:rPr>
        <w:t xml:space="preserve"> </w:t>
      </w:r>
      <w:r w:rsidR="00056656">
        <w:rPr>
          <w:sz w:val="32"/>
          <w:szCs w:val="28"/>
        </w:rPr>
        <w:t>(Multi-Level)</w:t>
      </w:r>
    </w:p>
    <w:p w:rsidR="00000000" w:rsidRPr="00056656" w:rsidRDefault="00576E5B" w:rsidP="00814D7D">
      <w:pPr>
        <w:pStyle w:val="ListParagraph"/>
        <w:numPr>
          <w:ilvl w:val="0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File Handling</w:t>
      </w:r>
      <w:r w:rsidRPr="00056656">
        <w:rPr>
          <w:sz w:val="32"/>
          <w:szCs w:val="28"/>
        </w:rPr>
        <w:t xml:space="preserve"> </w:t>
      </w:r>
    </w:p>
    <w:p w:rsidR="00000000" w:rsidRPr="00056656" w:rsidRDefault="00576E5B" w:rsidP="00814D7D">
      <w:pPr>
        <w:pStyle w:val="ListParagraph"/>
        <w:numPr>
          <w:ilvl w:val="0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Standard Template Library</w:t>
      </w:r>
      <w:r w:rsidRPr="00056656">
        <w:rPr>
          <w:sz w:val="32"/>
          <w:szCs w:val="28"/>
        </w:rPr>
        <w:t xml:space="preserve"> </w:t>
      </w:r>
    </w:p>
    <w:p w:rsidR="00000000" w:rsidRPr="00056656" w:rsidRDefault="00576E5B" w:rsidP="00814D7D">
      <w:pPr>
        <w:pStyle w:val="ListParagraph"/>
        <w:numPr>
          <w:ilvl w:val="0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Vector</w:t>
      </w:r>
      <w:r w:rsidRPr="00056656">
        <w:rPr>
          <w:sz w:val="32"/>
          <w:szCs w:val="28"/>
        </w:rPr>
        <w:t xml:space="preserve"> </w:t>
      </w:r>
    </w:p>
    <w:p w:rsidR="00000000" w:rsidRPr="00056656" w:rsidRDefault="00576E5B" w:rsidP="00814D7D">
      <w:pPr>
        <w:pStyle w:val="ListParagraph"/>
        <w:numPr>
          <w:ilvl w:val="0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Templates</w:t>
      </w:r>
      <w:r w:rsidRPr="00056656">
        <w:rPr>
          <w:sz w:val="32"/>
          <w:szCs w:val="28"/>
        </w:rPr>
        <w:t xml:space="preserve"> </w:t>
      </w:r>
    </w:p>
    <w:p w:rsidR="0056086D" w:rsidRPr="00056656" w:rsidRDefault="00576E5B" w:rsidP="00814D7D">
      <w:pPr>
        <w:pStyle w:val="ListParagraph"/>
        <w:numPr>
          <w:ilvl w:val="0"/>
          <w:numId w:val="10"/>
        </w:numPr>
        <w:spacing w:before="24"/>
        <w:rPr>
          <w:sz w:val="32"/>
          <w:szCs w:val="28"/>
        </w:rPr>
      </w:pPr>
      <w:r w:rsidRPr="00056656">
        <w:rPr>
          <w:sz w:val="32"/>
          <w:szCs w:val="28"/>
          <w:lang/>
        </w:rPr>
        <w:t>Structures</w:t>
      </w:r>
      <w:r w:rsidRPr="00056656">
        <w:rPr>
          <w:sz w:val="32"/>
          <w:szCs w:val="28"/>
        </w:rPr>
        <w:t xml:space="preserve"> </w:t>
      </w: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Pr="00417694" w:rsidRDefault="00CC2F7C" w:rsidP="00814D7D">
      <w:pPr>
        <w:pStyle w:val="ListParagraph"/>
        <w:numPr>
          <w:ilvl w:val="0"/>
          <w:numId w:val="5"/>
        </w:numPr>
        <w:spacing w:before="24"/>
        <w:rPr>
          <w:b/>
          <w:sz w:val="36"/>
          <w:szCs w:val="28"/>
        </w:rPr>
      </w:pPr>
      <w:r w:rsidRPr="00417694">
        <w:rPr>
          <w:b/>
          <w:sz w:val="36"/>
          <w:szCs w:val="28"/>
        </w:rPr>
        <w:t>RESULT</w:t>
      </w:r>
    </w:p>
    <w:p w:rsidR="00B458CC" w:rsidRDefault="00B458CC" w:rsidP="00B458CC">
      <w:pPr>
        <w:pStyle w:val="ListParagraph"/>
        <w:spacing w:before="24"/>
        <w:ind w:left="784"/>
        <w:rPr>
          <w:b/>
          <w:sz w:val="28"/>
          <w:szCs w:val="28"/>
        </w:rPr>
      </w:pPr>
    </w:p>
    <w:p w:rsidR="00B90D0A" w:rsidRDefault="00B90D0A" w:rsidP="00B90D0A">
      <w:pPr>
        <w:pStyle w:val="ListParagraph"/>
        <w:spacing w:before="24"/>
        <w:ind w:left="784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-------------------------Tasks Performed--------------------------------------</w:t>
      </w:r>
    </w:p>
    <w:p w:rsidR="00B90D0A" w:rsidRDefault="00B90D0A" w:rsidP="00B90D0A">
      <w:pPr>
        <w:pStyle w:val="ListParagraph"/>
        <w:spacing w:before="24"/>
        <w:ind w:left="784"/>
        <w:rPr>
          <w:b/>
          <w:sz w:val="28"/>
          <w:szCs w:val="28"/>
        </w:rPr>
      </w:pPr>
    </w:p>
    <w:p w:rsidR="00000000" w:rsidRPr="00B90D0A" w:rsidRDefault="00576E5B" w:rsidP="00B90D0A">
      <w:pPr>
        <w:pStyle w:val="ListParagraph"/>
        <w:numPr>
          <w:ilvl w:val="0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>Login</w:t>
      </w:r>
      <w:r w:rsidRPr="00B90D0A">
        <w:rPr>
          <w:b/>
          <w:sz w:val="28"/>
          <w:szCs w:val="28"/>
        </w:rPr>
        <w:t xml:space="preserve"> </w:t>
      </w:r>
    </w:p>
    <w:p w:rsidR="00000000" w:rsidRPr="00B90D0A" w:rsidRDefault="00576E5B" w:rsidP="00B90D0A">
      <w:pPr>
        <w:pStyle w:val="ListParagraph"/>
        <w:numPr>
          <w:ilvl w:val="1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>Admin(Secured)</w:t>
      </w:r>
      <w:r w:rsidRPr="00B90D0A">
        <w:rPr>
          <w:b/>
          <w:sz w:val="28"/>
          <w:szCs w:val="28"/>
        </w:rPr>
        <w:t xml:space="preserve"> </w:t>
      </w:r>
    </w:p>
    <w:p w:rsidR="00000000" w:rsidRPr="00B90D0A" w:rsidRDefault="00576E5B" w:rsidP="00B90D0A">
      <w:pPr>
        <w:pStyle w:val="ListParagraph"/>
        <w:numPr>
          <w:ilvl w:val="1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>Receptionist(Secured---Accessible to Admin)</w:t>
      </w:r>
      <w:r w:rsidRPr="00B90D0A">
        <w:rPr>
          <w:b/>
          <w:sz w:val="28"/>
          <w:szCs w:val="28"/>
        </w:rPr>
        <w:t xml:space="preserve"> </w:t>
      </w:r>
    </w:p>
    <w:p w:rsidR="00000000" w:rsidRPr="00B90D0A" w:rsidRDefault="00576E5B" w:rsidP="00B90D0A">
      <w:pPr>
        <w:pStyle w:val="ListParagraph"/>
        <w:numPr>
          <w:ilvl w:val="0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>Billing System(Discount Suggestion</w:t>
      </w:r>
      <w:r w:rsidR="00B90D0A">
        <w:rPr>
          <w:b/>
          <w:sz w:val="28"/>
          <w:szCs w:val="28"/>
          <w:lang/>
        </w:rPr>
        <w:t xml:space="preserve"> </w:t>
      </w:r>
      <w:r w:rsidRPr="00B90D0A">
        <w:rPr>
          <w:b/>
          <w:sz w:val="28"/>
          <w:szCs w:val="28"/>
          <w:lang/>
        </w:rPr>
        <w:t>+</w:t>
      </w:r>
      <w:r w:rsidR="00B90D0A">
        <w:rPr>
          <w:b/>
          <w:sz w:val="28"/>
          <w:szCs w:val="28"/>
          <w:lang/>
        </w:rPr>
        <w:t xml:space="preserve"> </w:t>
      </w:r>
      <w:r w:rsidRPr="00B90D0A">
        <w:rPr>
          <w:b/>
          <w:sz w:val="28"/>
          <w:szCs w:val="28"/>
          <w:lang/>
        </w:rPr>
        <w:t>GST Rates Added)</w:t>
      </w:r>
      <w:r w:rsidRPr="00B90D0A">
        <w:rPr>
          <w:b/>
          <w:sz w:val="28"/>
          <w:szCs w:val="28"/>
        </w:rPr>
        <w:t xml:space="preserve"> </w:t>
      </w:r>
    </w:p>
    <w:p w:rsidR="00000000" w:rsidRPr="00B90D0A" w:rsidRDefault="00576E5B" w:rsidP="00B90D0A">
      <w:pPr>
        <w:pStyle w:val="ListParagraph"/>
        <w:numPr>
          <w:ilvl w:val="0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>Stock Updates/Report</w:t>
      </w:r>
      <w:r w:rsidRPr="00B90D0A">
        <w:rPr>
          <w:b/>
          <w:sz w:val="28"/>
          <w:szCs w:val="28"/>
        </w:rPr>
        <w:t xml:space="preserve"> </w:t>
      </w:r>
    </w:p>
    <w:p w:rsidR="00000000" w:rsidRPr="00B90D0A" w:rsidRDefault="00576E5B" w:rsidP="00B90D0A">
      <w:pPr>
        <w:pStyle w:val="ListParagraph"/>
        <w:numPr>
          <w:ilvl w:val="0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>Warehouse Updates</w:t>
      </w:r>
      <w:r w:rsidRPr="00B90D0A">
        <w:rPr>
          <w:b/>
          <w:sz w:val="28"/>
          <w:szCs w:val="28"/>
        </w:rPr>
        <w:t xml:space="preserve"> </w:t>
      </w:r>
    </w:p>
    <w:p w:rsidR="00000000" w:rsidRPr="00B90D0A" w:rsidRDefault="00576E5B" w:rsidP="00B90D0A">
      <w:pPr>
        <w:pStyle w:val="ListParagraph"/>
        <w:numPr>
          <w:ilvl w:val="0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 xml:space="preserve">Daily Collection/Monthly </w:t>
      </w:r>
      <w:r w:rsidRPr="00B90D0A">
        <w:rPr>
          <w:b/>
          <w:sz w:val="28"/>
          <w:szCs w:val="28"/>
          <w:lang/>
        </w:rPr>
        <w:t>Collection(Updated at Runtime)</w:t>
      </w:r>
      <w:r w:rsidRPr="00B90D0A">
        <w:rPr>
          <w:b/>
          <w:sz w:val="28"/>
          <w:szCs w:val="28"/>
        </w:rPr>
        <w:t xml:space="preserve"> </w:t>
      </w:r>
    </w:p>
    <w:p w:rsidR="00000000" w:rsidRPr="00B90D0A" w:rsidRDefault="00B90D0A" w:rsidP="00B90D0A">
      <w:pPr>
        <w:pStyle w:val="ListParagraph"/>
        <w:numPr>
          <w:ilvl w:val="0"/>
          <w:numId w:val="4"/>
        </w:numPr>
        <w:spacing w:before="24"/>
        <w:rPr>
          <w:b/>
          <w:sz w:val="28"/>
          <w:szCs w:val="28"/>
        </w:rPr>
      </w:pPr>
      <w:r>
        <w:rPr>
          <w:b/>
          <w:sz w:val="28"/>
          <w:szCs w:val="28"/>
          <w:lang/>
        </w:rPr>
        <w:t>Daily Bill S</w:t>
      </w:r>
      <w:r w:rsidRPr="00B90D0A">
        <w:rPr>
          <w:b/>
          <w:sz w:val="28"/>
          <w:szCs w:val="28"/>
          <w:lang/>
        </w:rPr>
        <w:t>heet</w:t>
      </w:r>
      <w:r>
        <w:rPr>
          <w:b/>
          <w:sz w:val="28"/>
          <w:szCs w:val="28"/>
          <w:lang/>
        </w:rPr>
        <w:t xml:space="preserve"> </w:t>
      </w:r>
      <w:r w:rsidR="00576E5B" w:rsidRPr="00B90D0A">
        <w:rPr>
          <w:b/>
          <w:sz w:val="28"/>
          <w:szCs w:val="28"/>
          <w:lang/>
        </w:rPr>
        <w:t>(To keep record of Customer Bills)</w:t>
      </w:r>
      <w:r w:rsidR="00576E5B" w:rsidRPr="00B90D0A">
        <w:rPr>
          <w:b/>
          <w:sz w:val="28"/>
          <w:szCs w:val="28"/>
        </w:rPr>
        <w:t xml:space="preserve"> </w:t>
      </w:r>
    </w:p>
    <w:p w:rsidR="0056086D" w:rsidRPr="00814D7D" w:rsidRDefault="00576E5B" w:rsidP="00814D7D">
      <w:pPr>
        <w:pStyle w:val="ListParagraph"/>
        <w:numPr>
          <w:ilvl w:val="0"/>
          <w:numId w:val="4"/>
        </w:numPr>
        <w:spacing w:before="24"/>
        <w:rPr>
          <w:b/>
          <w:sz w:val="28"/>
          <w:szCs w:val="28"/>
        </w:rPr>
      </w:pPr>
      <w:r w:rsidRPr="00B90D0A">
        <w:rPr>
          <w:b/>
          <w:sz w:val="28"/>
          <w:szCs w:val="28"/>
          <w:lang/>
        </w:rPr>
        <w:t>Vendor Information(including Payment reminders,</w:t>
      </w:r>
      <w:r w:rsidR="00B90D0A">
        <w:rPr>
          <w:b/>
          <w:sz w:val="28"/>
          <w:szCs w:val="28"/>
          <w:lang/>
        </w:rPr>
        <w:t xml:space="preserve"> </w:t>
      </w:r>
      <w:r w:rsidRPr="00B90D0A">
        <w:rPr>
          <w:b/>
          <w:sz w:val="28"/>
          <w:szCs w:val="28"/>
          <w:lang/>
        </w:rPr>
        <w:t>if any)</w:t>
      </w:r>
      <w:r w:rsidRPr="00B90D0A">
        <w:rPr>
          <w:b/>
          <w:sz w:val="28"/>
          <w:szCs w:val="28"/>
        </w:rPr>
        <w:t xml:space="preserve"> </w:t>
      </w: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Pr="00814D7D" w:rsidRDefault="00CC2F7C" w:rsidP="00814D7D">
      <w:pPr>
        <w:pStyle w:val="ListParagraph"/>
        <w:numPr>
          <w:ilvl w:val="0"/>
          <w:numId w:val="13"/>
        </w:numPr>
        <w:spacing w:before="24"/>
        <w:rPr>
          <w:b/>
          <w:sz w:val="28"/>
          <w:szCs w:val="28"/>
        </w:rPr>
      </w:pPr>
      <w:r w:rsidRPr="00417694">
        <w:rPr>
          <w:b/>
          <w:sz w:val="36"/>
          <w:szCs w:val="28"/>
        </w:rPr>
        <w:t>CONCLUSION</w:t>
      </w:r>
      <w:r w:rsidR="00B90D0A" w:rsidRPr="00417694">
        <w:rPr>
          <w:b/>
          <w:sz w:val="36"/>
          <w:szCs w:val="28"/>
        </w:rPr>
        <w:t>:</w:t>
      </w:r>
    </w:p>
    <w:p w:rsidR="00B90D0A" w:rsidRPr="00B90D0A" w:rsidRDefault="00B90D0A" w:rsidP="00B90D0A">
      <w:pPr>
        <w:pStyle w:val="ListParagraph"/>
        <w:spacing w:before="24"/>
        <w:ind w:left="784"/>
        <w:rPr>
          <w:sz w:val="28"/>
          <w:szCs w:val="28"/>
        </w:rPr>
      </w:pPr>
      <w:r>
        <w:rPr>
          <w:sz w:val="28"/>
          <w:szCs w:val="28"/>
        </w:rPr>
        <w:t>All the fore-mentioned tasks are performed by the program efficiently, thus the solution of our problem statement is implemented successfully.</w:t>
      </w:r>
    </w:p>
    <w:p w:rsidR="0056086D" w:rsidRDefault="0056086D">
      <w:pPr>
        <w:spacing w:before="15" w:line="260" w:lineRule="exact"/>
        <w:rPr>
          <w:sz w:val="26"/>
          <w:szCs w:val="26"/>
        </w:rPr>
      </w:pPr>
    </w:p>
    <w:p w:rsidR="0056086D" w:rsidRDefault="0056086D">
      <w:pPr>
        <w:spacing w:line="200" w:lineRule="exact"/>
      </w:pPr>
    </w:p>
    <w:p w:rsidR="0056086D" w:rsidRDefault="0056086D">
      <w:pPr>
        <w:spacing w:line="200" w:lineRule="exact"/>
      </w:pPr>
    </w:p>
    <w:p w:rsidR="0056086D" w:rsidRDefault="0056086D">
      <w:pPr>
        <w:spacing w:before="10" w:line="220" w:lineRule="exact"/>
        <w:rPr>
          <w:sz w:val="22"/>
          <w:szCs w:val="22"/>
        </w:rPr>
      </w:pPr>
    </w:p>
    <w:p w:rsidR="0056086D" w:rsidRPr="00417694" w:rsidRDefault="00CC2F7C" w:rsidP="00814D7D">
      <w:pPr>
        <w:pStyle w:val="ListParagraph"/>
        <w:numPr>
          <w:ilvl w:val="0"/>
          <w:numId w:val="13"/>
        </w:numPr>
        <w:rPr>
          <w:b/>
          <w:sz w:val="36"/>
          <w:szCs w:val="28"/>
        </w:rPr>
      </w:pPr>
      <w:r w:rsidRPr="00417694">
        <w:rPr>
          <w:b/>
          <w:sz w:val="36"/>
          <w:szCs w:val="28"/>
        </w:rPr>
        <w:t>REFERENCES</w:t>
      </w:r>
      <w:r w:rsidR="00B90D0A" w:rsidRPr="00417694">
        <w:rPr>
          <w:b/>
          <w:sz w:val="36"/>
          <w:szCs w:val="28"/>
        </w:rPr>
        <w:t>:</w:t>
      </w:r>
    </w:p>
    <w:p w:rsidR="00B90D0A" w:rsidRDefault="00B90D0A" w:rsidP="00B90D0A">
      <w:pPr>
        <w:pStyle w:val="ListParagraph"/>
        <w:ind w:left="784"/>
        <w:rPr>
          <w:sz w:val="28"/>
          <w:szCs w:val="28"/>
        </w:rPr>
      </w:pPr>
    </w:p>
    <w:p w:rsidR="00B90D0A" w:rsidRDefault="00B90D0A" w:rsidP="00B90D0A">
      <w:pPr>
        <w:pStyle w:val="ListParagraph"/>
        <w:ind w:left="784"/>
        <w:rPr>
          <w:sz w:val="28"/>
        </w:rPr>
      </w:pPr>
      <w:hyperlink r:id="rId10" w:history="1">
        <w:r w:rsidRPr="00B90D0A">
          <w:rPr>
            <w:rStyle w:val="Hyperlink"/>
            <w:rFonts w:eastAsiaTheme="majorEastAsia"/>
            <w:sz w:val="28"/>
          </w:rPr>
          <w:t>http://www.geeksforgeeks.org</w:t>
        </w:r>
      </w:hyperlink>
    </w:p>
    <w:p w:rsidR="00B90D0A" w:rsidRPr="00B90D0A" w:rsidRDefault="00B90D0A" w:rsidP="00B90D0A">
      <w:pPr>
        <w:rPr>
          <w:sz w:val="40"/>
          <w:szCs w:val="28"/>
        </w:rPr>
      </w:pPr>
    </w:p>
    <w:p w:rsidR="0056086D" w:rsidRDefault="0056086D">
      <w:pPr>
        <w:spacing w:before="17" w:line="260" w:lineRule="exact"/>
        <w:rPr>
          <w:sz w:val="26"/>
          <w:szCs w:val="26"/>
        </w:rPr>
      </w:pPr>
    </w:p>
    <w:p w:rsidR="0056086D" w:rsidRDefault="0056086D">
      <w:pPr>
        <w:spacing w:before="15"/>
        <w:ind w:left="460"/>
        <w:rPr>
          <w:sz w:val="24"/>
          <w:szCs w:val="24"/>
        </w:rPr>
      </w:pPr>
    </w:p>
    <w:sectPr w:rsidR="0056086D" w:rsidSect="0056086D">
      <w:footerReference w:type="default" r:id="rId11"/>
      <w:pgSz w:w="12240" w:h="15840"/>
      <w:pgMar w:top="980" w:right="1680" w:bottom="280" w:left="1340" w:header="743" w:footer="81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E5B" w:rsidRDefault="00576E5B" w:rsidP="0056086D">
      <w:r>
        <w:separator/>
      </w:r>
    </w:p>
  </w:endnote>
  <w:endnote w:type="continuationSeparator" w:id="0">
    <w:p w:rsidR="00576E5B" w:rsidRDefault="00576E5B" w:rsidP="00560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86D" w:rsidRDefault="00475E1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40.1pt;width:231.85pt;height:16.35pt;z-index:-251659264;mso-position-horizontal-relative:page;mso-position-vertical-relative:page" filled="f" stroked="f">
          <v:textbox inset="0,0,0,0">
            <w:txbxContent>
              <w:p w:rsidR="0056086D" w:rsidRDefault="00CC2F7C">
                <w:pPr>
                  <w:ind w:left="20" w:right="-4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Department of computer engineering I</w:t>
                </w:r>
                <w:r>
                  <w:rPr>
                    <w:position w:val="11"/>
                    <w:sz w:val="16"/>
                    <w:szCs w:val="16"/>
                  </w:rPr>
                  <w:t>2</w:t>
                </w:r>
                <w:r>
                  <w:rPr>
                    <w:sz w:val="24"/>
                    <w:szCs w:val="24"/>
                  </w:rPr>
                  <w:t xml:space="preserve">IT, </w:t>
                </w:r>
                <w:proofErr w:type="spellStart"/>
                <w:r>
                  <w:rPr>
                    <w:sz w:val="24"/>
                    <w:szCs w:val="24"/>
                  </w:rPr>
                  <w:t>Pune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86D" w:rsidRDefault="00475E1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0.1pt;width:231.85pt;height:16.35pt;z-index:-251657216;mso-position-horizontal-relative:page;mso-position-vertical-relative:page" filled="f" stroked="f">
          <v:textbox inset="0,0,0,0">
            <w:txbxContent>
              <w:p w:rsidR="0056086D" w:rsidRDefault="00CC2F7C">
                <w:pPr>
                  <w:ind w:left="20" w:right="-4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Department of computer engineering I</w:t>
                </w:r>
                <w:r>
                  <w:rPr>
                    <w:position w:val="11"/>
                    <w:sz w:val="16"/>
                    <w:szCs w:val="16"/>
                  </w:rPr>
                  <w:t>2</w:t>
                </w:r>
                <w:r>
                  <w:rPr>
                    <w:sz w:val="24"/>
                    <w:szCs w:val="24"/>
                  </w:rPr>
                  <w:t xml:space="preserve">IT, </w:t>
                </w:r>
                <w:proofErr w:type="spellStart"/>
                <w:r>
                  <w:rPr>
                    <w:sz w:val="24"/>
                    <w:szCs w:val="24"/>
                  </w:rPr>
                  <w:t>Pune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E5B" w:rsidRDefault="00576E5B" w:rsidP="0056086D">
      <w:r>
        <w:separator/>
      </w:r>
    </w:p>
  </w:footnote>
  <w:footnote w:type="continuationSeparator" w:id="0">
    <w:p w:rsidR="00576E5B" w:rsidRDefault="00576E5B" w:rsidP="005608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86D" w:rsidRDefault="00475E1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21.6pt;width:299.2pt;height:28.55pt;z-index:-251660288;mso-position-horizontal-relative:page;mso-position-vertical-relative:page" filled="f" stroked="f">
          <v:textbox inset="0,0,0,0">
            <w:txbxContent>
              <w:p w:rsidR="0056086D" w:rsidRPr="00E41956" w:rsidRDefault="00E41956">
                <w:pPr>
                  <w:spacing w:line="260" w:lineRule="exact"/>
                  <w:ind w:left="20" w:right="-36"/>
                  <w:rPr>
                    <w:sz w:val="24"/>
                    <w:szCs w:val="24"/>
                    <w:lang w:val="en-IN"/>
                  </w:rPr>
                </w:pPr>
                <w:r>
                  <w:rPr>
                    <w:sz w:val="24"/>
                    <w:szCs w:val="24"/>
                    <w:lang w:val="en-IN"/>
                  </w:rPr>
                  <w:t>Project Name</w:t>
                </w:r>
                <w:r w:rsidR="00F61A77">
                  <w:rPr>
                    <w:sz w:val="24"/>
                    <w:szCs w:val="24"/>
                    <w:lang w:val="en-IN"/>
                  </w:rPr>
                  <w:t>:</w:t>
                </w:r>
                <w:r w:rsidR="00F61A77">
                  <w:rPr>
                    <w:sz w:val="24"/>
                    <w:szCs w:val="24"/>
                    <w:lang w:val="en-IN"/>
                  </w:rPr>
                  <w:tab/>
                  <w:t>Apparel Shop Manager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817"/>
    <w:multiLevelType w:val="hybridMultilevel"/>
    <w:tmpl w:val="589825FA"/>
    <w:lvl w:ilvl="0" w:tplc="D726803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C7BFD"/>
    <w:multiLevelType w:val="hybridMultilevel"/>
    <w:tmpl w:val="F5484E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709702B"/>
    <w:multiLevelType w:val="multilevel"/>
    <w:tmpl w:val="589825F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5F2D"/>
    <w:multiLevelType w:val="hybridMultilevel"/>
    <w:tmpl w:val="F27E4B5A"/>
    <w:lvl w:ilvl="0" w:tplc="0409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2" w:hanging="360"/>
      </w:pPr>
      <w:rPr>
        <w:rFonts w:ascii="Wingdings" w:hAnsi="Wingdings" w:hint="default"/>
      </w:rPr>
    </w:lvl>
  </w:abstractNum>
  <w:abstractNum w:abstractNumId="4">
    <w:nsid w:val="191A2006"/>
    <w:multiLevelType w:val="hybridMultilevel"/>
    <w:tmpl w:val="6C66F3B0"/>
    <w:lvl w:ilvl="0" w:tplc="727EE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2CD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09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08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24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061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50D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44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97EB7"/>
    <w:multiLevelType w:val="hybridMultilevel"/>
    <w:tmpl w:val="990CF224"/>
    <w:lvl w:ilvl="0" w:tplc="4D9EFA30">
      <w:start w:val="1"/>
      <w:numFmt w:val="decimal"/>
      <w:lvlText w:val="%1"/>
      <w:lvlJc w:val="left"/>
      <w:pPr>
        <w:ind w:left="784" w:hanging="684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34B6648B"/>
    <w:multiLevelType w:val="hybridMultilevel"/>
    <w:tmpl w:val="DB16866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485520EF"/>
    <w:multiLevelType w:val="hybridMultilevel"/>
    <w:tmpl w:val="63866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0049A8"/>
    <w:multiLevelType w:val="hybridMultilevel"/>
    <w:tmpl w:val="D5BC04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3854A4F"/>
    <w:multiLevelType w:val="multilevel"/>
    <w:tmpl w:val="07A007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5C5B64C3"/>
    <w:multiLevelType w:val="hybridMultilevel"/>
    <w:tmpl w:val="A210E48C"/>
    <w:lvl w:ilvl="0" w:tplc="56C42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88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FA3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48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A0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88F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5C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4D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A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8E3D59"/>
    <w:multiLevelType w:val="multilevel"/>
    <w:tmpl w:val="589825F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A2E51"/>
    <w:multiLevelType w:val="multilevel"/>
    <w:tmpl w:val="A3DE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811702E"/>
    <w:multiLevelType w:val="hybridMultilevel"/>
    <w:tmpl w:val="92A8CBA8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3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6086D"/>
    <w:rsid w:val="00056656"/>
    <w:rsid w:val="0018159E"/>
    <w:rsid w:val="00235FDD"/>
    <w:rsid w:val="00341877"/>
    <w:rsid w:val="00417694"/>
    <w:rsid w:val="00475E1F"/>
    <w:rsid w:val="0056086D"/>
    <w:rsid w:val="00576E5B"/>
    <w:rsid w:val="006673D2"/>
    <w:rsid w:val="00742607"/>
    <w:rsid w:val="00814D7D"/>
    <w:rsid w:val="00831270"/>
    <w:rsid w:val="00964EB0"/>
    <w:rsid w:val="009E7BAA"/>
    <w:rsid w:val="009F4AC0"/>
    <w:rsid w:val="00A6702C"/>
    <w:rsid w:val="00B458CC"/>
    <w:rsid w:val="00B90D0A"/>
    <w:rsid w:val="00CC2F7C"/>
    <w:rsid w:val="00E41956"/>
    <w:rsid w:val="00E50412"/>
    <w:rsid w:val="00F61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41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956"/>
  </w:style>
  <w:style w:type="paragraph" w:styleId="Footer">
    <w:name w:val="footer"/>
    <w:basedOn w:val="Normal"/>
    <w:link w:val="FooterChar"/>
    <w:uiPriority w:val="99"/>
    <w:semiHidden/>
    <w:unhideWhenUsed/>
    <w:rsid w:val="00E41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956"/>
  </w:style>
  <w:style w:type="paragraph" w:styleId="BalloonText">
    <w:name w:val="Balloon Text"/>
    <w:basedOn w:val="Normal"/>
    <w:link w:val="BalloonTextChar"/>
    <w:uiPriority w:val="99"/>
    <w:semiHidden/>
    <w:unhideWhenUsed/>
    <w:rsid w:val="00831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EB0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0D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P. Mamadapure</dc:creator>
  <cp:lastModifiedBy>HP</cp:lastModifiedBy>
  <cp:revision>7</cp:revision>
  <dcterms:created xsi:type="dcterms:W3CDTF">2019-10-11T06:34:00Z</dcterms:created>
  <dcterms:modified xsi:type="dcterms:W3CDTF">2019-10-13T13:19:00Z</dcterms:modified>
</cp:coreProperties>
</file>